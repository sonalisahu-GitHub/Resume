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0548" w14:textId="77777777" w:rsidR="001A4361" w:rsidRPr="00A90842" w:rsidRDefault="001A436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31"/>
        <w:gridCol w:w="7119"/>
      </w:tblGrid>
      <w:tr w:rsidR="000C37D2" w:rsidRPr="00A90842" w14:paraId="0CA0829E" w14:textId="77777777" w:rsidTr="001A4361">
        <w:trPr>
          <w:trHeight w:val="432"/>
        </w:trPr>
        <w:tc>
          <w:tcPr>
            <w:tcW w:w="2231" w:type="dxa"/>
            <w:vAlign w:val="center"/>
          </w:tcPr>
          <w:p w14:paraId="7B3196DC" w14:textId="77777777" w:rsidR="000C37D2" w:rsidRPr="00A90842" w:rsidRDefault="00D12B0B" w:rsidP="00DD3713">
            <w:pPr>
              <w:spacing w:before="60"/>
              <w:rPr>
                <w:rFonts w:asciiTheme="minorHAnsi" w:hAnsiTheme="minorHAnsi" w:cstheme="minorHAnsi"/>
                <w:b/>
                <w:bCs/>
                <w:iCs/>
                <w:color w:val="808080" w:themeColor="background1" w:themeShade="80"/>
                <w:sz w:val="22"/>
                <w:szCs w:val="22"/>
              </w:rPr>
            </w:pPr>
            <w:r w:rsidRPr="00A90842">
              <w:rPr>
                <w:rFonts w:asciiTheme="minorHAnsi" w:hAnsiTheme="minorHAnsi" w:cstheme="minorHAnsi"/>
                <w:b/>
                <w:bCs/>
                <w:iCs/>
                <w:color w:val="808080" w:themeColor="background1" w:themeShade="80"/>
                <w:sz w:val="22"/>
                <w:szCs w:val="22"/>
              </w:rPr>
              <w:t>Full Name</w:t>
            </w:r>
          </w:p>
        </w:tc>
        <w:tc>
          <w:tcPr>
            <w:tcW w:w="7119" w:type="dxa"/>
            <w:vAlign w:val="center"/>
          </w:tcPr>
          <w:p w14:paraId="387571EE" w14:textId="6ABE07D8" w:rsidR="000C37D2" w:rsidRPr="00D00A59" w:rsidRDefault="00F12DA3" w:rsidP="00D00A5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Apurva Lale</w:t>
            </w:r>
          </w:p>
        </w:tc>
      </w:tr>
      <w:tr w:rsidR="000C37D2" w:rsidRPr="00A90842" w14:paraId="7AADAAA3" w14:textId="77777777" w:rsidTr="001A4361">
        <w:trPr>
          <w:trHeight w:val="432"/>
        </w:trPr>
        <w:tc>
          <w:tcPr>
            <w:tcW w:w="2231" w:type="dxa"/>
            <w:vAlign w:val="center"/>
          </w:tcPr>
          <w:p w14:paraId="7EDC053C" w14:textId="77777777" w:rsidR="000C37D2" w:rsidRPr="00A90842" w:rsidRDefault="000C37D2" w:rsidP="00DD3713">
            <w:pPr>
              <w:spacing w:before="60"/>
              <w:rPr>
                <w:rFonts w:asciiTheme="minorHAnsi" w:hAnsiTheme="minorHAnsi" w:cstheme="minorHAnsi"/>
                <w:b/>
                <w:bCs/>
                <w:iCs/>
                <w:color w:val="808080" w:themeColor="background1" w:themeShade="80"/>
                <w:sz w:val="22"/>
                <w:szCs w:val="22"/>
              </w:rPr>
            </w:pPr>
            <w:r w:rsidRPr="00A90842">
              <w:rPr>
                <w:rFonts w:asciiTheme="minorHAnsi" w:hAnsiTheme="minorHAnsi" w:cstheme="minorHAnsi"/>
                <w:b/>
                <w:bCs/>
                <w:iCs/>
                <w:color w:val="808080" w:themeColor="background1" w:themeShade="80"/>
                <w:sz w:val="22"/>
                <w:szCs w:val="22"/>
              </w:rPr>
              <w:t>Role / Designation</w:t>
            </w:r>
          </w:p>
        </w:tc>
        <w:tc>
          <w:tcPr>
            <w:tcW w:w="7119" w:type="dxa"/>
            <w:vAlign w:val="center"/>
          </w:tcPr>
          <w:p w14:paraId="59C1CBA0" w14:textId="1656993D" w:rsidR="00DD3713" w:rsidRPr="00D00A59" w:rsidRDefault="00F12DA3" w:rsidP="00D00A5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Assistant Project Manager</w:t>
            </w:r>
          </w:p>
        </w:tc>
      </w:tr>
      <w:tr w:rsidR="000C37D2" w:rsidRPr="00A90842" w14:paraId="1E2FD251" w14:textId="77777777" w:rsidTr="001A4361">
        <w:trPr>
          <w:trHeight w:val="432"/>
        </w:trPr>
        <w:tc>
          <w:tcPr>
            <w:tcW w:w="2231" w:type="dxa"/>
            <w:vAlign w:val="center"/>
          </w:tcPr>
          <w:p w14:paraId="73783688" w14:textId="108B4284" w:rsidR="000C37D2" w:rsidRPr="00A90842" w:rsidRDefault="00E76BE6" w:rsidP="00DD3713">
            <w:pPr>
              <w:spacing w:before="60"/>
              <w:rPr>
                <w:rFonts w:asciiTheme="minorHAnsi" w:hAnsiTheme="minorHAnsi" w:cstheme="minorHAnsi"/>
                <w:b/>
                <w:bCs/>
                <w:i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color w:val="808080" w:themeColor="background1" w:themeShade="80"/>
                <w:sz w:val="22"/>
                <w:szCs w:val="22"/>
              </w:rPr>
              <w:t>E</w:t>
            </w:r>
            <w:r w:rsidR="006A7E2C" w:rsidRPr="00A90842">
              <w:rPr>
                <w:rFonts w:asciiTheme="minorHAnsi" w:hAnsiTheme="minorHAnsi" w:cstheme="minorHAnsi"/>
                <w:b/>
                <w:bCs/>
                <w:iCs/>
                <w:color w:val="808080" w:themeColor="background1" w:themeShade="80"/>
                <w:sz w:val="22"/>
                <w:szCs w:val="22"/>
              </w:rPr>
              <w:t>-</w:t>
            </w:r>
            <w:r w:rsidR="000C37D2" w:rsidRPr="00A90842">
              <w:rPr>
                <w:rFonts w:asciiTheme="minorHAnsi" w:hAnsiTheme="minorHAnsi" w:cstheme="minorHAnsi"/>
                <w:b/>
                <w:bCs/>
                <w:iCs/>
                <w:color w:val="808080" w:themeColor="background1" w:themeShade="80"/>
                <w:sz w:val="22"/>
                <w:szCs w:val="22"/>
              </w:rPr>
              <w:t xml:space="preserve">mail id </w:t>
            </w:r>
          </w:p>
        </w:tc>
        <w:tc>
          <w:tcPr>
            <w:tcW w:w="7119" w:type="dxa"/>
            <w:vAlign w:val="center"/>
          </w:tcPr>
          <w:p w14:paraId="65D10168" w14:textId="1C8ED2C0" w:rsidR="000C37D2" w:rsidRPr="00D352E6" w:rsidRDefault="00F12DA3" w:rsidP="00D352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Apurva.lale@brillio.com</w:t>
            </w:r>
          </w:p>
        </w:tc>
      </w:tr>
    </w:tbl>
    <w:p w14:paraId="2BA4379B" w14:textId="77777777" w:rsidR="000C37D2" w:rsidRPr="00A90842" w:rsidRDefault="000C37D2" w:rsidP="00DD3713">
      <w:pPr>
        <w:spacing w:before="60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1C3EBB3C" w14:textId="77777777" w:rsidR="00131773" w:rsidRDefault="00131773" w:rsidP="00DD3713">
      <w:pPr>
        <w:spacing w:before="60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17CAA3FF" w14:textId="77777777" w:rsidR="00175108" w:rsidRPr="00A90842" w:rsidRDefault="00175108" w:rsidP="00175108">
      <w:pPr>
        <w:spacing w:before="60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A90842">
        <w:rPr>
          <w:rFonts w:asciiTheme="minorHAnsi" w:hAnsiTheme="minorHAnsi" w:cstheme="minorHAnsi"/>
          <w:b/>
          <w:bCs/>
          <w:iCs/>
          <w:sz w:val="22"/>
          <w:szCs w:val="22"/>
        </w:rPr>
        <w:t>Certifications</w:t>
      </w:r>
    </w:p>
    <w:p w14:paraId="54023797" w14:textId="77777777" w:rsidR="00175108" w:rsidRPr="00C37474" w:rsidRDefault="00175108" w:rsidP="00175108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350"/>
      </w:tblGrid>
      <w:tr w:rsidR="00175108" w:rsidRPr="00C37474" w14:paraId="2A9E529E" w14:textId="77777777" w:rsidTr="002F5E35">
        <w:tc>
          <w:tcPr>
            <w:tcW w:w="9576" w:type="dxa"/>
          </w:tcPr>
          <w:p w14:paraId="15DD0367" w14:textId="77777777" w:rsidR="00175108" w:rsidRDefault="00175108" w:rsidP="00175108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12DD3">
              <w:rPr>
                <w:rFonts w:asciiTheme="minorHAnsi" w:hAnsiTheme="minorHAnsi" w:cstheme="minorHAnsi"/>
                <w:sz w:val="22"/>
                <w:szCs w:val="22"/>
              </w:rPr>
              <w:t xml:space="preserve">Salesforce Certified Administrator </w:t>
            </w:r>
          </w:p>
          <w:p w14:paraId="53D4FC2D" w14:textId="4758087C" w:rsidR="003F362B" w:rsidRDefault="00F6098C" w:rsidP="00175108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Certified Scrum Master</w:t>
            </w:r>
          </w:p>
          <w:p w14:paraId="5878BAAD" w14:textId="0E32596B" w:rsidR="003F362B" w:rsidRPr="003F362B" w:rsidRDefault="00F6098C" w:rsidP="003F362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SAFe 5.0 </w:t>
            </w:r>
            <w:r w:rsidR="00634CC5">
              <w:rPr>
                <w:rFonts w:asciiTheme="minorHAnsi" w:hAnsiTheme="minorHAnsi" w:cstheme="minorHAnsi"/>
                <w:sz w:val="22"/>
                <w:szCs w:val="22"/>
              </w:rPr>
              <w:t xml:space="preserve">Certified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Scrum Master</w:t>
            </w:r>
          </w:p>
        </w:tc>
      </w:tr>
    </w:tbl>
    <w:p w14:paraId="721B2E43" w14:textId="77777777" w:rsidR="00175108" w:rsidRPr="00A90842" w:rsidRDefault="00175108" w:rsidP="00DD3713">
      <w:pPr>
        <w:spacing w:before="60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2D85BAFC" w14:textId="77777777" w:rsidR="00131773" w:rsidRPr="00A90842" w:rsidRDefault="00131773" w:rsidP="00DD3713">
      <w:pPr>
        <w:spacing w:before="60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55F60867" w14:textId="7EF68D23" w:rsidR="000C37D2" w:rsidRPr="00A90842" w:rsidRDefault="0081010D" w:rsidP="00DD3713">
      <w:pPr>
        <w:spacing w:before="60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A90842">
        <w:rPr>
          <w:rFonts w:asciiTheme="minorHAnsi" w:hAnsiTheme="minorHAnsi" w:cstheme="minorHAnsi"/>
          <w:b/>
          <w:bCs/>
          <w:iCs/>
          <w:sz w:val="22"/>
          <w:szCs w:val="22"/>
        </w:rPr>
        <w:t>Summary</w:t>
      </w:r>
      <w:r w:rsidR="00D5058C" w:rsidRPr="00A90842">
        <w:rPr>
          <w:rFonts w:asciiTheme="minorHAnsi" w:hAnsiTheme="minorHAnsi" w:cstheme="minorHAnsi"/>
          <w:b/>
          <w:bCs/>
          <w:iCs/>
          <w:sz w:val="22"/>
          <w:szCs w:val="22"/>
        </w:rPr>
        <w:t>:</w:t>
      </w:r>
      <w:r w:rsidR="001A4361" w:rsidRPr="00A9084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AD421D" w14:textId="77777777" w:rsidR="00557A9F" w:rsidRPr="00E76BE6" w:rsidRDefault="00557A9F" w:rsidP="00E76BE6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36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364"/>
      </w:tblGrid>
      <w:tr w:rsidR="000C37D2" w:rsidRPr="00E76BE6" w14:paraId="2A09C6C7" w14:textId="77777777" w:rsidTr="62421DF0">
        <w:trPr>
          <w:trHeight w:val="1360"/>
        </w:trPr>
        <w:tc>
          <w:tcPr>
            <w:tcW w:w="9364" w:type="dxa"/>
          </w:tcPr>
          <w:p w14:paraId="3BA202E2" w14:textId="4A4580CE" w:rsidR="00B91C13" w:rsidRDefault="001C7546" w:rsidP="00B91C13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64744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4 </w:t>
            </w:r>
            <w:r w:rsidRPr="00F64744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years</w:t>
            </w:r>
            <w:r w:rsidRPr="00F64744">
              <w:rPr>
                <w:rFonts w:asciiTheme="minorHAnsi" w:hAnsiTheme="minorHAnsi" w:cstheme="minorHAnsi"/>
                <w:sz w:val="22"/>
                <w:szCs w:val="22"/>
              </w:rPr>
              <w:t xml:space="preserve"> of experience in IT field comprising of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Pr="00F64744">
              <w:rPr>
                <w:rFonts w:asciiTheme="minorHAnsi" w:hAnsiTheme="minorHAnsi" w:cstheme="minorHAnsi"/>
                <w:sz w:val="22"/>
                <w:szCs w:val="22"/>
              </w:rPr>
              <w:t xml:space="preserve"> years technical and </w:t>
            </w:r>
            <w:r w:rsidR="00D062EC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F64744">
              <w:rPr>
                <w:rFonts w:asciiTheme="minorHAnsi" w:hAnsiTheme="minorHAnsi" w:cstheme="minorHAnsi"/>
                <w:sz w:val="22"/>
                <w:szCs w:val="22"/>
              </w:rPr>
              <w:t xml:space="preserve"> years of </w:t>
            </w:r>
            <w:r w:rsidR="00B91C13">
              <w:rPr>
                <w:rFonts w:asciiTheme="minorHAnsi" w:hAnsiTheme="minorHAnsi" w:cstheme="minorHAnsi"/>
                <w:sz w:val="22"/>
                <w:szCs w:val="22"/>
              </w:rPr>
              <w:t xml:space="preserve">leading cross functional </w:t>
            </w:r>
            <w:r w:rsidR="003B486C">
              <w:rPr>
                <w:rFonts w:asciiTheme="minorHAnsi" w:hAnsiTheme="minorHAnsi" w:cstheme="minorHAnsi"/>
                <w:sz w:val="22"/>
                <w:szCs w:val="22"/>
              </w:rPr>
              <w:t>teams.</w:t>
            </w:r>
          </w:p>
          <w:p w14:paraId="0AFC9595" w14:textId="23BA51D1" w:rsidR="003B486C" w:rsidRDefault="003B486C" w:rsidP="00B91C13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B486C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Certified Scrum Master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helping teams by resolving impediments and facilitating </w:t>
            </w:r>
            <w:r w:rsidR="002D5F5C">
              <w:rPr>
                <w:rFonts w:asciiTheme="minorHAnsi" w:hAnsiTheme="minorHAnsi" w:cstheme="minorHAnsi"/>
                <w:sz w:val="22"/>
                <w:szCs w:val="22"/>
              </w:rPr>
              <w:t>ceremonies.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9E4C971" w14:textId="6D23E913" w:rsidR="002D5F5C" w:rsidRDefault="00704DF0" w:rsidP="00B91C13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Experience in</w:t>
            </w:r>
            <w:r w:rsidR="002D5F5C" w:rsidRPr="002D5F5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D5F5C" w:rsidRPr="00CE3DAD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JIRA</w:t>
            </w:r>
            <w:r w:rsidR="002D5F5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2D5F5C" w:rsidRPr="00CE3DAD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Service Now</w:t>
            </w:r>
            <w:r w:rsidR="002D5F5C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="002D5F5C" w:rsidRPr="00CE3DAD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Confluence</w:t>
            </w:r>
            <w:r w:rsidR="002D5F5C">
              <w:rPr>
                <w:rFonts w:asciiTheme="minorHAnsi" w:hAnsiTheme="minorHAnsi" w:cstheme="minorHAnsi"/>
                <w:sz w:val="22"/>
                <w:szCs w:val="22"/>
              </w:rPr>
              <w:t xml:space="preserve"> to track the progress and maintain </w:t>
            </w:r>
            <w:r w:rsidR="00412CF5">
              <w:rPr>
                <w:rFonts w:asciiTheme="minorHAnsi" w:hAnsiTheme="minorHAnsi" w:cstheme="minorHAnsi"/>
                <w:sz w:val="22"/>
                <w:szCs w:val="22"/>
              </w:rPr>
              <w:t>transparency.</w:t>
            </w:r>
          </w:p>
          <w:p w14:paraId="5D192E15" w14:textId="75010CA0" w:rsidR="00597671" w:rsidRPr="003F362B" w:rsidRDefault="001C7546" w:rsidP="00B91C13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Agile Project Manager</w:t>
            </w:r>
            <w:r w:rsidRPr="00F647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with experience in managing projects from initiation to </w:t>
            </w:r>
            <w:r w:rsidR="003B486C">
              <w:rPr>
                <w:rFonts w:asciiTheme="minorHAnsi" w:hAnsiTheme="minorHAnsi" w:cstheme="minorHAnsi"/>
                <w:sz w:val="22"/>
                <w:szCs w:val="22"/>
              </w:rPr>
              <w:t>closure</w:t>
            </w:r>
          </w:p>
        </w:tc>
      </w:tr>
    </w:tbl>
    <w:p w14:paraId="541B9064" w14:textId="77777777" w:rsidR="000C37D2" w:rsidRPr="00A90842" w:rsidRDefault="000C37D2" w:rsidP="00DD3713">
      <w:pPr>
        <w:spacing w:before="60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2E655051" w14:textId="77777777" w:rsidR="00077268" w:rsidRPr="00A90842" w:rsidRDefault="00077268" w:rsidP="000C3E34">
      <w:pPr>
        <w:spacing w:before="60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75F320BE" w14:textId="77777777" w:rsidR="00CC795A" w:rsidRDefault="00CC795A" w:rsidP="00CC795A">
      <w:pPr>
        <w:spacing w:before="6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  <w:r w:rsidRPr="00A90842">
        <w:rPr>
          <w:rFonts w:asciiTheme="minorHAnsi" w:hAnsiTheme="minorHAnsi" w:cstheme="minorHAnsi"/>
          <w:b/>
          <w:bCs/>
          <w:iCs/>
          <w:u w:val="single"/>
        </w:rPr>
        <w:t>Latest Experience:</w:t>
      </w:r>
      <w:r w:rsidRPr="00A90842">
        <w:rPr>
          <w:rFonts w:asciiTheme="minorHAnsi" w:hAnsiTheme="minorHAnsi" w:cstheme="minorHAnsi"/>
          <w:b/>
          <w:bCs/>
          <w:color w:val="FF0000"/>
          <w:u w:val="single"/>
        </w:rPr>
        <w:t xml:space="preserve"> </w:t>
      </w:r>
    </w:p>
    <w:p w14:paraId="657EDB4A" w14:textId="77777777" w:rsidR="00767F13" w:rsidRDefault="00767F13" w:rsidP="00CC795A">
      <w:pPr>
        <w:spacing w:before="6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14:paraId="6F1CC3E3" w14:textId="419184DC" w:rsidR="00767F13" w:rsidRPr="0087797F" w:rsidRDefault="0087797F" w:rsidP="00CC795A">
      <w:pPr>
        <w:spacing w:before="60"/>
        <w:jc w:val="both"/>
        <w:rPr>
          <w:rFonts w:asciiTheme="minorHAnsi" w:hAnsiTheme="minorHAnsi" w:cstheme="minorHAnsi"/>
          <w:b/>
          <w:bCs/>
          <w:iCs/>
        </w:rPr>
      </w:pPr>
      <w:r>
        <w:rPr>
          <w:rFonts w:asciiTheme="minorHAnsi" w:hAnsiTheme="minorHAnsi" w:cstheme="minorHAnsi"/>
          <w:b/>
          <w:bCs/>
          <w:iCs/>
        </w:rPr>
        <w:t>Project #1</w:t>
      </w:r>
    </w:p>
    <w:p w14:paraId="0B3C20CC" w14:textId="77777777" w:rsidR="00CC795A" w:rsidRPr="00A90842" w:rsidRDefault="00CC795A" w:rsidP="00CC795A">
      <w:pPr>
        <w:spacing w:before="60"/>
        <w:jc w:val="both"/>
        <w:rPr>
          <w:rFonts w:asciiTheme="minorHAnsi" w:hAnsiTheme="minorHAnsi" w:cstheme="minorHAnsi"/>
          <w:b/>
          <w:bCs/>
          <w:iCs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71"/>
        <w:gridCol w:w="7279"/>
      </w:tblGrid>
      <w:tr w:rsidR="00CC795A" w:rsidRPr="00A90842" w14:paraId="51F8AE36" w14:textId="77777777" w:rsidTr="002F5E35">
        <w:trPr>
          <w:trHeight w:val="432"/>
        </w:trPr>
        <w:tc>
          <w:tcPr>
            <w:tcW w:w="2071" w:type="dxa"/>
          </w:tcPr>
          <w:p w14:paraId="1CC2EAAF" w14:textId="77777777" w:rsidR="00CC795A" w:rsidRPr="00A90842" w:rsidRDefault="00CC795A" w:rsidP="002F5E35">
            <w:pPr>
              <w:spacing w:before="6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Client</w:t>
            </w:r>
            <w:r w:rsidRPr="00A90842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 </w:t>
            </w:r>
            <w:r w:rsidRPr="00A90842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79" w:type="dxa"/>
          </w:tcPr>
          <w:p w14:paraId="7CB1F45E" w14:textId="28467721" w:rsidR="00CC795A" w:rsidRPr="00784775" w:rsidRDefault="00637DF3" w:rsidP="002F5E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Leaf Home</w:t>
            </w:r>
          </w:p>
        </w:tc>
      </w:tr>
      <w:tr w:rsidR="00CC795A" w:rsidRPr="00A90842" w14:paraId="69C8D866" w14:textId="77777777" w:rsidTr="002F5E35">
        <w:trPr>
          <w:trHeight w:val="432"/>
        </w:trPr>
        <w:tc>
          <w:tcPr>
            <w:tcW w:w="2071" w:type="dxa"/>
          </w:tcPr>
          <w:p w14:paraId="4C403564" w14:textId="77777777" w:rsidR="00CC795A" w:rsidRPr="00A90842" w:rsidRDefault="00CC795A" w:rsidP="002F5E35">
            <w:pPr>
              <w:spacing w:before="60"/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90842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279" w:type="dxa"/>
          </w:tcPr>
          <w:p w14:paraId="564D2D1F" w14:textId="0752AE02" w:rsidR="00CC795A" w:rsidRPr="00193B64" w:rsidRDefault="00637DF3" w:rsidP="002F5E3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Aug</w:t>
            </w:r>
            <w:r w:rsidR="003F362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2023</w:t>
            </w:r>
            <w:r w:rsidR="003F362B">
              <w:rPr>
                <w:rFonts w:asciiTheme="minorHAnsi" w:hAnsiTheme="minorHAnsi" w:cstheme="minorHAnsi"/>
                <w:sz w:val="22"/>
                <w:szCs w:val="22"/>
              </w:rPr>
              <w:t xml:space="preserve"> - Present</w:t>
            </w:r>
          </w:p>
        </w:tc>
      </w:tr>
      <w:tr w:rsidR="00CC795A" w:rsidRPr="00A90842" w14:paraId="620B2715" w14:textId="77777777" w:rsidTr="002F5E35">
        <w:trPr>
          <w:trHeight w:val="432"/>
        </w:trPr>
        <w:tc>
          <w:tcPr>
            <w:tcW w:w="2071" w:type="dxa"/>
          </w:tcPr>
          <w:p w14:paraId="5922AE99" w14:textId="77777777" w:rsidR="00CC795A" w:rsidRPr="00A90842" w:rsidRDefault="00CC795A" w:rsidP="002F5E35">
            <w:pPr>
              <w:spacing w:before="6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A90842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Responsibilities </w:t>
            </w:r>
            <w:r w:rsidRPr="00A90842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79" w:type="dxa"/>
          </w:tcPr>
          <w:p w14:paraId="1B9A4970" w14:textId="18D16027" w:rsidR="00637DF3" w:rsidRDefault="00637DF3" w:rsidP="00EF0A82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F0A82">
              <w:rPr>
                <w:rFonts w:asciiTheme="minorHAnsi" w:hAnsiTheme="minorHAnsi" w:cstheme="minorHAnsi"/>
                <w:sz w:val="22"/>
                <w:szCs w:val="22"/>
              </w:rPr>
              <w:t xml:space="preserve">Managing resources and capacity </w:t>
            </w:r>
          </w:p>
          <w:p w14:paraId="3B3328C9" w14:textId="582335D2" w:rsidR="0087797F" w:rsidRPr="00EF0A82" w:rsidRDefault="0087797F" w:rsidP="00EF0A82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facilitating scrum ceremonies</w:t>
            </w:r>
          </w:p>
          <w:p w14:paraId="6482871F" w14:textId="48189FF5" w:rsidR="00637DF3" w:rsidRPr="00EF0A82" w:rsidRDefault="00637DF3" w:rsidP="00EF0A82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F0A8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Tracking progress by utilizing project management </w:t>
            </w:r>
            <w:r w:rsidR="0087797F" w:rsidRPr="00EF0A82">
              <w:rPr>
                <w:rFonts w:asciiTheme="minorHAnsi" w:hAnsiTheme="minorHAnsi" w:cstheme="minorHAnsi"/>
                <w:sz w:val="22"/>
                <w:szCs w:val="22"/>
              </w:rPr>
              <w:t>software</w:t>
            </w:r>
            <w:r w:rsidR="0087797F">
              <w:rPr>
                <w:rFonts w:asciiTheme="minorHAnsi" w:hAnsiTheme="minorHAnsi" w:cstheme="minorHAnsi"/>
                <w:sz w:val="22"/>
                <w:szCs w:val="22"/>
              </w:rPr>
              <w:t xml:space="preserve"> like JIRA, Service Now, Confluence</w:t>
            </w:r>
          </w:p>
          <w:p w14:paraId="2903B335" w14:textId="484114A6" w:rsidR="00637DF3" w:rsidRPr="00EF0A82" w:rsidRDefault="00637DF3" w:rsidP="00EF0A82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F0A82">
              <w:rPr>
                <w:rFonts w:asciiTheme="minorHAnsi" w:hAnsiTheme="minorHAnsi" w:cstheme="minorHAnsi"/>
                <w:sz w:val="22"/>
                <w:szCs w:val="22"/>
              </w:rPr>
              <w:t>Managing project risks</w:t>
            </w:r>
            <w:r w:rsidR="00767F13">
              <w:rPr>
                <w:rFonts w:asciiTheme="minorHAnsi" w:hAnsiTheme="minorHAnsi" w:cstheme="minorHAnsi"/>
                <w:sz w:val="22"/>
                <w:szCs w:val="22"/>
              </w:rPr>
              <w:t>, issues,</w:t>
            </w:r>
            <w:r w:rsidRPr="00EF0A82">
              <w:rPr>
                <w:rFonts w:asciiTheme="minorHAnsi" w:hAnsiTheme="minorHAnsi" w:cstheme="minorHAnsi"/>
                <w:sz w:val="22"/>
                <w:szCs w:val="22"/>
              </w:rPr>
              <w:t xml:space="preserve"> and dependencies</w:t>
            </w:r>
          </w:p>
          <w:p w14:paraId="63A8E94D" w14:textId="5D79DD5A" w:rsidR="00637DF3" w:rsidRPr="00EF0A82" w:rsidRDefault="00637DF3" w:rsidP="00EF0A82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F0A82">
              <w:rPr>
                <w:rFonts w:asciiTheme="minorHAnsi" w:hAnsiTheme="minorHAnsi" w:cstheme="minorHAnsi"/>
                <w:sz w:val="22"/>
                <w:szCs w:val="22"/>
              </w:rPr>
              <w:t xml:space="preserve">Delivering weekly status reports highlighting key project metrics </w:t>
            </w:r>
          </w:p>
        </w:tc>
      </w:tr>
    </w:tbl>
    <w:p w14:paraId="60E730FC" w14:textId="77777777" w:rsidR="00CC795A" w:rsidRPr="00A90842" w:rsidRDefault="00CC795A" w:rsidP="00CC795A">
      <w:pPr>
        <w:spacing w:before="60"/>
        <w:jc w:val="both"/>
        <w:rPr>
          <w:rFonts w:asciiTheme="minorHAnsi" w:hAnsiTheme="minorHAnsi" w:cstheme="minorHAnsi"/>
          <w:b/>
          <w:bCs/>
          <w:iCs/>
        </w:rPr>
      </w:pPr>
    </w:p>
    <w:p w14:paraId="204F2404" w14:textId="77777777" w:rsidR="00CC795A" w:rsidRDefault="00CC795A" w:rsidP="00CC795A">
      <w:pPr>
        <w:spacing w:before="60"/>
        <w:jc w:val="both"/>
        <w:rPr>
          <w:rFonts w:asciiTheme="minorHAnsi" w:hAnsiTheme="minorHAnsi" w:cstheme="minorHAnsi"/>
          <w:b/>
          <w:bCs/>
          <w:iCs/>
        </w:rPr>
      </w:pPr>
      <w:r>
        <w:rPr>
          <w:rFonts w:asciiTheme="minorHAnsi" w:hAnsiTheme="minorHAnsi" w:cstheme="minorHAnsi"/>
          <w:b/>
          <w:bCs/>
          <w:iCs/>
        </w:rPr>
        <w:t>Project #2</w:t>
      </w:r>
    </w:p>
    <w:p w14:paraId="17257995" w14:textId="77777777" w:rsidR="00CC795A" w:rsidRPr="00A90842" w:rsidRDefault="00CC795A" w:rsidP="00CC795A">
      <w:pPr>
        <w:spacing w:before="60"/>
        <w:jc w:val="both"/>
        <w:rPr>
          <w:rFonts w:asciiTheme="minorHAnsi" w:hAnsiTheme="minorHAnsi" w:cstheme="minorHAnsi"/>
          <w:b/>
          <w:bCs/>
          <w:iCs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71"/>
        <w:gridCol w:w="7279"/>
      </w:tblGrid>
      <w:tr w:rsidR="00CC795A" w:rsidRPr="00A90842" w14:paraId="46DF22F5" w14:textId="77777777" w:rsidTr="002F5E35">
        <w:trPr>
          <w:trHeight w:val="432"/>
        </w:trPr>
        <w:tc>
          <w:tcPr>
            <w:tcW w:w="2071" w:type="dxa"/>
          </w:tcPr>
          <w:p w14:paraId="13B61196" w14:textId="77777777" w:rsidR="00CC795A" w:rsidRPr="00A90842" w:rsidRDefault="00CC795A" w:rsidP="002F5E35">
            <w:pPr>
              <w:spacing w:before="6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Client</w:t>
            </w:r>
            <w:r w:rsidRPr="00A90842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 </w:t>
            </w:r>
            <w:r w:rsidRPr="00A90842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79" w:type="dxa"/>
          </w:tcPr>
          <w:p w14:paraId="4ACD73C5" w14:textId="13919F02" w:rsidR="00CC795A" w:rsidRPr="00784775" w:rsidRDefault="00EF0A82" w:rsidP="002F5E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Emerald</w:t>
            </w:r>
          </w:p>
        </w:tc>
      </w:tr>
      <w:tr w:rsidR="00CC795A" w:rsidRPr="00A90842" w14:paraId="7E8BD260" w14:textId="77777777" w:rsidTr="002F5E35">
        <w:trPr>
          <w:trHeight w:val="432"/>
        </w:trPr>
        <w:tc>
          <w:tcPr>
            <w:tcW w:w="2071" w:type="dxa"/>
          </w:tcPr>
          <w:p w14:paraId="794CFB66" w14:textId="77777777" w:rsidR="00CC795A" w:rsidRPr="00A90842" w:rsidRDefault="00CC795A" w:rsidP="002F5E35">
            <w:pPr>
              <w:spacing w:before="60"/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90842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279" w:type="dxa"/>
          </w:tcPr>
          <w:p w14:paraId="19557590" w14:textId="758E371A" w:rsidR="00CC795A" w:rsidRPr="00193B64" w:rsidRDefault="00EF0A82" w:rsidP="002F5E3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Apr</w:t>
            </w:r>
            <w:r w:rsidR="003F362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2022</w:t>
            </w:r>
            <w:r w:rsidR="003F362B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Nov</w:t>
            </w:r>
            <w:r w:rsidR="003F362B">
              <w:rPr>
                <w:rFonts w:asciiTheme="minorHAnsi" w:hAnsiTheme="minorHAnsi" w:cstheme="minorHAnsi"/>
                <w:sz w:val="22"/>
                <w:szCs w:val="22"/>
              </w:rPr>
              <w:t xml:space="preserve"> 20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</w:tr>
      <w:tr w:rsidR="00CC795A" w:rsidRPr="00A90842" w14:paraId="492CC414" w14:textId="77777777" w:rsidTr="002F5E35">
        <w:trPr>
          <w:trHeight w:val="432"/>
        </w:trPr>
        <w:tc>
          <w:tcPr>
            <w:tcW w:w="2071" w:type="dxa"/>
          </w:tcPr>
          <w:p w14:paraId="5512AE80" w14:textId="77777777" w:rsidR="00CC795A" w:rsidRPr="00A90842" w:rsidRDefault="00CC795A" w:rsidP="002F5E35">
            <w:pPr>
              <w:spacing w:before="6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A90842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Responsibilities </w:t>
            </w:r>
            <w:r w:rsidRPr="00A90842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79" w:type="dxa"/>
          </w:tcPr>
          <w:p w14:paraId="4A4CA014" w14:textId="1661D3AC" w:rsidR="00767F13" w:rsidRPr="004E1B9D" w:rsidRDefault="00767F13" w:rsidP="00767F13">
            <w:pPr>
              <w:pStyle w:val="ListParagraph"/>
              <w:numPr>
                <w:ilvl w:val="0"/>
                <w:numId w:val="95"/>
              </w:num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4E1B9D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Managing resources</w:t>
            </w:r>
          </w:p>
          <w:p w14:paraId="78A5EE50" w14:textId="77777777" w:rsidR="00767F13" w:rsidRPr="004E1B9D" w:rsidRDefault="00767F13" w:rsidP="00767F13">
            <w:pPr>
              <w:pStyle w:val="ListParagraph"/>
              <w:numPr>
                <w:ilvl w:val="0"/>
                <w:numId w:val="95"/>
              </w:num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4E1B9D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Scrum process improvements along with scrum art</w:t>
            </w: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i</w:t>
            </w:r>
            <w:r w:rsidRPr="004E1B9D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facts</w:t>
            </w:r>
          </w:p>
          <w:p w14:paraId="10B4651B" w14:textId="77777777" w:rsidR="00767F13" w:rsidRPr="004E1B9D" w:rsidRDefault="00767F13" w:rsidP="00767F13">
            <w:pPr>
              <w:pStyle w:val="ListParagraph"/>
              <w:numPr>
                <w:ilvl w:val="0"/>
                <w:numId w:val="95"/>
              </w:num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4E1B9D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CMMI documentation</w:t>
            </w:r>
          </w:p>
          <w:p w14:paraId="13373D06" w14:textId="739781F7" w:rsidR="00CC795A" w:rsidRPr="00767F13" w:rsidRDefault="00767F13" w:rsidP="00767F13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67F13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Managing project, Risk/Issues/Dependency Management</w:t>
            </w:r>
          </w:p>
        </w:tc>
      </w:tr>
    </w:tbl>
    <w:p w14:paraId="556B163F" w14:textId="77777777" w:rsidR="00CC795A" w:rsidRDefault="00CC795A" w:rsidP="00CC795A">
      <w:pPr>
        <w:pStyle w:val="BodyText"/>
        <w:spacing w:before="10"/>
        <w:rPr>
          <w:rFonts w:asciiTheme="minorHAnsi" w:hAnsiTheme="minorHAnsi" w:cstheme="minorHAnsi"/>
          <w:b/>
          <w:sz w:val="20"/>
        </w:rPr>
      </w:pPr>
    </w:p>
    <w:p w14:paraId="06A2CD8F" w14:textId="1E3AE5A5" w:rsidR="0087797F" w:rsidRDefault="0087797F" w:rsidP="0087797F">
      <w:pPr>
        <w:spacing w:before="60"/>
        <w:jc w:val="both"/>
        <w:rPr>
          <w:rFonts w:asciiTheme="minorHAnsi" w:hAnsiTheme="minorHAnsi" w:cstheme="minorHAnsi"/>
          <w:b/>
          <w:bCs/>
          <w:iCs/>
        </w:rPr>
      </w:pPr>
      <w:r>
        <w:rPr>
          <w:rFonts w:asciiTheme="minorHAnsi" w:hAnsiTheme="minorHAnsi" w:cstheme="minorHAnsi"/>
          <w:b/>
          <w:bCs/>
          <w:iCs/>
        </w:rPr>
        <w:t>Project #3</w:t>
      </w:r>
    </w:p>
    <w:p w14:paraId="4B423CBC" w14:textId="77777777" w:rsidR="00CC795A" w:rsidRDefault="00CC795A" w:rsidP="00CC795A">
      <w:pPr>
        <w:pStyle w:val="BodyText"/>
        <w:spacing w:before="10"/>
        <w:rPr>
          <w:rFonts w:asciiTheme="minorHAnsi" w:hAnsiTheme="minorHAnsi" w:cstheme="minorHAnsi"/>
          <w:b/>
          <w:sz w:val="20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71"/>
        <w:gridCol w:w="7279"/>
      </w:tblGrid>
      <w:tr w:rsidR="00CC795A" w:rsidRPr="00A90842" w14:paraId="532CCD96" w14:textId="77777777" w:rsidTr="002F5E35">
        <w:trPr>
          <w:trHeight w:val="432"/>
        </w:trPr>
        <w:tc>
          <w:tcPr>
            <w:tcW w:w="2071" w:type="dxa"/>
          </w:tcPr>
          <w:p w14:paraId="4720CDDD" w14:textId="77777777" w:rsidR="00CC795A" w:rsidRPr="00A90842" w:rsidRDefault="00CC795A" w:rsidP="002F5E35">
            <w:pPr>
              <w:spacing w:before="6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Client</w:t>
            </w:r>
            <w:r w:rsidRPr="00A90842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 </w:t>
            </w:r>
            <w:r w:rsidRPr="00A90842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79" w:type="dxa"/>
          </w:tcPr>
          <w:p w14:paraId="508681C2" w14:textId="47E3732A" w:rsidR="00CC795A" w:rsidRPr="00784775" w:rsidRDefault="00637DF3" w:rsidP="002F5E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Zscaler Inc.</w:t>
            </w:r>
          </w:p>
        </w:tc>
      </w:tr>
      <w:tr w:rsidR="00CC795A" w:rsidRPr="00A90842" w14:paraId="69154DE3" w14:textId="77777777" w:rsidTr="002F5E35">
        <w:trPr>
          <w:trHeight w:val="432"/>
        </w:trPr>
        <w:tc>
          <w:tcPr>
            <w:tcW w:w="2071" w:type="dxa"/>
          </w:tcPr>
          <w:p w14:paraId="78D7D2B9" w14:textId="77777777" w:rsidR="00CC795A" w:rsidRPr="00A90842" w:rsidRDefault="00CC795A" w:rsidP="002F5E35">
            <w:pPr>
              <w:spacing w:before="60"/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90842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279" w:type="dxa"/>
          </w:tcPr>
          <w:p w14:paraId="0ABBFE3E" w14:textId="0B198682" w:rsidR="00CC795A" w:rsidRPr="00193B64" w:rsidRDefault="00637DF3" w:rsidP="002F5E3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Apr</w:t>
            </w:r>
            <w:r w:rsidRPr="00C41094">
              <w:rPr>
                <w:rFonts w:asciiTheme="minorHAnsi" w:hAnsiTheme="minorHAnsi" w:cstheme="minorHAnsi"/>
                <w:sz w:val="22"/>
                <w:szCs w:val="22"/>
              </w:rPr>
              <w:t xml:space="preserve"> 20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  <w:r w:rsidRPr="00C4109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C4109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Jan 2022</w:t>
            </w:r>
          </w:p>
        </w:tc>
      </w:tr>
      <w:tr w:rsidR="00175108" w:rsidRPr="00A90842" w14:paraId="417464D7" w14:textId="77777777" w:rsidTr="002F5E35">
        <w:trPr>
          <w:trHeight w:val="432"/>
        </w:trPr>
        <w:tc>
          <w:tcPr>
            <w:tcW w:w="2071" w:type="dxa"/>
          </w:tcPr>
          <w:p w14:paraId="7159F499" w14:textId="77777777" w:rsidR="00175108" w:rsidRPr="00A90842" w:rsidRDefault="00175108" w:rsidP="00175108">
            <w:pPr>
              <w:spacing w:before="6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A90842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Responsibilities </w:t>
            </w:r>
            <w:r w:rsidRPr="00A90842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79" w:type="dxa"/>
          </w:tcPr>
          <w:p w14:paraId="7C8514E8" w14:textId="2CA36FA1" w:rsidR="004E1B9D" w:rsidRPr="004E1B9D" w:rsidRDefault="004E1B9D" w:rsidP="004E1B9D">
            <w:pPr>
              <w:pStyle w:val="ListParagraph"/>
              <w:numPr>
                <w:ilvl w:val="0"/>
                <w:numId w:val="95"/>
              </w:num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4E1B9D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Managing resources</w:t>
            </w:r>
          </w:p>
          <w:p w14:paraId="187FF860" w14:textId="76DD62D3" w:rsidR="004E1B9D" w:rsidRPr="004E1B9D" w:rsidRDefault="004E1B9D" w:rsidP="004E1B9D">
            <w:pPr>
              <w:pStyle w:val="ListParagraph"/>
              <w:numPr>
                <w:ilvl w:val="0"/>
                <w:numId w:val="95"/>
              </w:num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Facilitation</w:t>
            </w:r>
            <w:r w:rsidRPr="004E1B9D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 of scrum ceremonies</w:t>
            </w:r>
          </w:p>
          <w:p w14:paraId="00684A87" w14:textId="79348712" w:rsidR="004E1B9D" w:rsidRPr="004E1B9D" w:rsidRDefault="004E1B9D" w:rsidP="004E1B9D">
            <w:pPr>
              <w:pStyle w:val="ListParagraph"/>
              <w:numPr>
                <w:ilvl w:val="0"/>
                <w:numId w:val="95"/>
              </w:num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4E1B9D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Scrum process improvements along with scrum art</w:t>
            </w: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i</w:t>
            </w:r>
            <w:r w:rsidRPr="004E1B9D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facts</w:t>
            </w:r>
          </w:p>
          <w:p w14:paraId="3BFFD3BE" w14:textId="779348F2" w:rsidR="004E1B9D" w:rsidRPr="004E1B9D" w:rsidRDefault="004E1B9D" w:rsidP="004E1B9D">
            <w:pPr>
              <w:pStyle w:val="ListParagraph"/>
              <w:numPr>
                <w:ilvl w:val="0"/>
                <w:numId w:val="95"/>
              </w:num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4E1B9D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CMMI documentation</w:t>
            </w:r>
          </w:p>
          <w:p w14:paraId="1FC41C0A" w14:textId="7CA34C76" w:rsidR="00175108" w:rsidRPr="004E1B9D" w:rsidRDefault="004E1B9D" w:rsidP="004E1B9D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E1B9D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Managing project, Risk/Issues/Dependency Management</w:t>
            </w:r>
          </w:p>
        </w:tc>
      </w:tr>
    </w:tbl>
    <w:p w14:paraId="20B18D84" w14:textId="511E35E5" w:rsidR="00597671" w:rsidRPr="008C186F" w:rsidRDefault="00597671" w:rsidP="008C186F">
      <w:pPr>
        <w:pStyle w:val="BodyText"/>
        <w:spacing w:before="10"/>
        <w:rPr>
          <w:rFonts w:asciiTheme="minorHAnsi" w:hAnsiTheme="minorHAnsi" w:cstheme="minorHAnsi"/>
          <w:b/>
          <w:sz w:val="20"/>
        </w:rPr>
      </w:pPr>
    </w:p>
    <w:sectPr w:rsidR="00597671" w:rsidRPr="008C186F" w:rsidSect="00924019">
      <w:headerReference w:type="default" r:id="rId8"/>
      <w:footerReference w:type="default" r:id="rId9"/>
      <w:pgSz w:w="12240" w:h="15840" w:code="1"/>
      <w:pgMar w:top="15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2C02B" w14:textId="77777777" w:rsidR="0064128D" w:rsidRDefault="0064128D">
      <w:r>
        <w:separator/>
      </w:r>
    </w:p>
  </w:endnote>
  <w:endnote w:type="continuationSeparator" w:id="0">
    <w:p w14:paraId="3826DDFD" w14:textId="77777777" w:rsidR="0064128D" w:rsidRDefault="00641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FCentroSan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1FA8D" w14:textId="77777777" w:rsidR="0087773F" w:rsidRDefault="0087773F">
    <w:pPr>
      <w:jc w:val="center"/>
      <w:rPr>
        <w:rFonts w:ascii="Arial" w:hAnsi="Arial" w:cs="Arial"/>
        <w:color w:val="000000"/>
        <w:sz w:val="16"/>
        <w:szCs w:val="22"/>
      </w:rPr>
    </w:pPr>
  </w:p>
  <w:p w14:paraId="7935CE2F" w14:textId="77777777" w:rsidR="0087773F" w:rsidRDefault="0087773F">
    <w:pPr>
      <w:jc w:val="center"/>
      <w:rPr>
        <w:rFonts w:ascii="Arial" w:hAnsi="Arial" w:cs="Arial"/>
        <w:color w:val="000000"/>
        <w:sz w:val="16"/>
        <w:szCs w:val="22"/>
      </w:rPr>
    </w:pPr>
  </w:p>
  <w:p w14:paraId="2033CE8C" w14:textId="77777777" w:rsidR="0087773F" w:rsidRDefault="0087773F">
    <w:pPr>
      <w:jc w:val="center"/>
      <w:rPr>
        <w:rFonts w:ascii="Arial" w:hAnsi="Arial" w:cs="Arial"/>
        <w:color w:val="000000"/>
        <w:sz w:val="16"/>
        <w:szCs w:val="22"/>
      </w:rPr>
    </w:pPr>
  </w:p>
  <w:p w14:paraId="7E8792DE" w14:textId="3FE945CE" w:rsidR="0087773F" w:rsidRDefault="00321989">
    <w:pPr>
      <w:jc w:val="center"/>
      <w:rPr>
        <w:rFonts w:ascii="Arial Narrow" w:hAnsi="Arial Narrow"/>
        <w:color w:val="000000"/>
      </w:rPr>
    </w:pPr>
    <w:r>
      <w:rPr>
        <w:rFonts w:ascii="Arial Narrow" w:hAnsi="Arial Narrow" w:cs="Arial"/>
        <w:noProof/>
        <w:color w:val="000000"/>
        <w:sz w:val="20"/>
        <w:szCs w:val="22"/>
        <w:lang w:val="en-IN" w:eastAsia="en-IN"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30FC729C" wp14:editId="68B3419E">
              <wp:simplePos x="0" y="0"/>
              <wp:positionH relativeFrom="column">
                <wp:posOffset>-342900</wp:posOffset>
              </wp:positionH>
              <wp:positionV relativeFrom="paragraph">
                <wp:posOffset>65404</wp:posOffset>
              </wp:positionV>
              <wp:extent cx="62865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CCFF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="http://schemas.openxmlformats.org/drawingml/2006/main">
          <w:pict>
            <v:line id="Line 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spid="_x0000_s1026" strokecolor="#0cf" from="-27pt,5.15pt" to="468pt,5.15pt" w14:anchorId="330C6B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"/>
          </w:pict>
        </mc:Fallback>
      </mc:AlternateContent>
    </w:r>
  </w:p>
  <w:p w14:paraId="321A4FD3" w14:textId="77777777" w:rsidR="0087773F" w:rsidRDefault="0087773F" w:rsidP="00132BEF">
    <w:pPr>
      <w:autoSpaceDE w:val="0"/>
      <w:autoSpaceDN w:val="0"/>
      <w:adjustRightInd w:val="0"/>
    </w:pPr>
    <w:r>
      <w:rPr>
        <w:rFonts w:ascii="Arial Narrow" w:hAnsi="Arial Narrow" w:cs="Arial"/>
        <w:color w:val="000000"/>
        <w:sz w:val="16"/>
        <w:szCs w:val="22"/>
      </w:rPr>
      <w:t xml:space="preserve">Regd. Office: </w:t>
    </w:r>
    <w:r w:rsidRPr="00E50C24">
      <w:rPr>
        <w:rFonts w:ascii="Verdana" w:hAnsi="Verdana" w:cs="PFCentroSansPro-Regular"/>
        <w:sz w:val="14"/>
        <w:szCs w:val="14"/>
      </w:rPr>
      <w:t>#58, 1st Main Road,</w:t>
    </w:r>
    <w:r>
      <w:rPr>
        <w:rFonts w:ascii="Verdana" w:hAnsi="Verdana" w:cs="PFCentroSansPro-Regular"/>
        <w:sz w:val="14"/>
        <w:szCs w:val="14"/>
      </w:rPr>
      <w:t xml:space="preserve"> </w:t>
    </w:r>
    <w:r w:rsidRPr="00E50C24">
      <w:rPr>
        <w:rFonts w:ascii="Verdana" w:hAnsi="Verdana" w:cs="PFCentroSansPro-Regular"/>
        <w:sz w:val="14"/>
        <w:szCs w:val="14"/>
      </w:rPr>
      <w:t>Mini Forest, J.P.</w:t>
    </w:r>
    <w:r w:rsidR="00DB7995">
      <w:rPr>
        <w:rFonts w:ascii="Verdana" w:hAnsi="Verdana" w:cs="PFCentroSansPro-Regular"/>
        <w:sz w:val="14"/>
        <w:szCs w:val="14"/>
      </w:rPr>
      <w:t xml:space="preserve"> </w:t>
    </w:r>
    <w:r w:rsidRPr="00E50C24">
      <w:rPr>
        <w:rFonts w:ascii="Verdana" w:hAnsi="Verdana" w:cs="PFCentroSansPro-Regular"/>
        <w:sz w:val="14"/>
        <w:szCs w:val="14"/>
      </w:rPr>
      <w:t>Nagar, 3rd Phase,</w:t>
    </w:r>
    <w:r>
      <w:rPr>
        <w:rFonts w:ascii="Verdana" w:hAnsi="Verdana" w:cs="PFCentroSansPro-Regular"/>
        <w:sz w:val="14"/>
        <w:szCs w:val="14"/>
      </w:rPr>
      <w:t xml:space="preserve"> </w:t>
    </w:r>
    <w:r w:rsidRPr="00E50C24">
      <w:rPr>
        <w:rFonts w:ascii="Verdana" w:hAnsi="Verdana" w:cs="PFCentroSansPro-Regular"/>
        <w:sz w:val="14"/>
        <w:szCs w:val="14"/>
      </w:rPr>
      <w:t>Bangalore, Karnataka - 560 078</w:t>
    </w:r>
    <w:r>
      <w:rPr>
        <w:rFonts w:ascii="Arial Narrow" w:hAnsi="Arial Narrow" w:cs="Arial"/>
        <w:color w:val="000000"/>
        <w:sz w:val="16"/>
        <w:szCs w:val="22"/>
      </w:rPr>
      <w:t xml:space="preserve">, India. Tel </w:t>
    </w:r>
    <w:r w:rsidRPr="00E50C24">
      <w:rPr>
        <w:rFonts w:ascii="Verdana" w:hAnsi="Verdana" w:cs="PFCentroSansPro-Regular"/>
        <w:sz w:val="14"/>
        <w:szCs w:val="14"/>
      </w:rPr>
      <w:t xml:space="preserve">+91 80 4013 6100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41209" w14:textId="77777777" w:rsidR="0064128D" w:rsidRDefault="0064128D">
      <w:r>
        <w:separator/>
      </w:r>
    </w:p>
  </w:footnote>
  <w:footnote w:type="continuationSeparator" w:id="0">
    <w:p w14:paraId="332FB51F" w14:textId="77777777" w:rsidR="0064128D" w:rsidRDefault="00641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24349" w14:textId="0B935E98" w:rsidR="0087773F" w:rsidRPr="00805922" w:rsidRDefault="00CF03D3" w:rsidP="008566EA">
    <w:pPr>
      <w:pStyle w:val="Header"/>
      <w:tabs>
        <w:tab w:val="clear" w:pos="8640"/>
        <w:tab w:val="right" w:pos="9180"/>
      </w:tabs>
      <w:ind w:right="-540"/>
      <w:rPr>
        <w:rFonts w:ascii="Arial" w:hAnsi="Arial" w:cs="Arial"/>
        <w:sz w:val="20"/>
      </w:rPr>
    </w:pPr>
    <w:r>
      <w:rPr>
        <w:noProof/>
      </w:rPr>
      <w:t xml:space="preserve">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EE2348F" wp14:editId="3707239F">
          <wp:extent cx="1059815" cy="565150"/>
          <wp:effectExtent l="76200" t="19050" r="83185" b="139700"/>
          <wp:docPr id="1155004671" name="Picture 1" descr="Brillio named a Principal Member of the new global Metaverse Standards  Forum | Business News This We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5004671" name="Picture 1" descr="Brillio named a Principal Member of the new global Metaverse Standards  Forum | Business News This Week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9815" cy="5651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50800" dir="4800000" sx="103000" sy="103000" algn="ctr" rotWithShape="0">
                      <a:schemeClr val="tx2">
                        <a:lumMod val="75000"/>
                        <a:alpha val="50000"/>
                      </a:schemeClr>
                    </a:outerShdw>
                    <a:reflection stA="48000" endPos="4000" dist="50800" dir="5400000" sy="-100000" algn="bl" rotWithShape="0"/>
                    <a:softEdge rad="127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DE3916"/>
    <w:multiLevelType w:val="hybridMultilevel"/>
    <w:tmpl w:val="0749C7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8A02F2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54AF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F098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FC74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087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BEE2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6619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0814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4E2A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singleLevel"/>
    <w:tmpl w:val="00000006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8"/>
    <w:multiLevelType w:val="singleLevel"/>
    <w:tmpl w:val="00000008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EF6F0E"/>
    <w:multiLevelType w:val="hybridMultilevel"/>
    <w:tmpl w:val="88522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7332ED"/>
    <w:multiLevelType w:val="hybridMultilevel"/>
    <w:tmpl w:val="FCD8A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9A7DBE"/>
    <w:multiLevelType w:val="hybridMultilevel"/>
    <w:tmpl w:val="4FBAF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AF7729"/>
    <w:multiLevelType w:val="hybridMultilevel"/>
    <w:tmpl w:val="61AA51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7B84934"/>
    <w:multiLevelType w:val="hybridMultilevel"/>
    <w:tmpl w:val="BEEE3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677097"/>
    <w:multiLevelType w:val="multilevel"/>
    <w:tmpl w:val="4D60D566"/>
    <w:lvl w:ilvl="0">
      <w:start w:val="2010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0A917F44"/>
    <w:multiLevelType w:val="hybridMultilevel"/>
    <w:tmpl w:val="6E202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0D6419"/>
    <w:multiLevelType w:val="hybridMultilevel"/>
    <w:tmpl w:val="C9929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7A2420"/>
    <w:multiLevelType w:val="hybridMultilevel"/>
    <w:tmpl w:val="350EC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8411C9"/>
    <w:multiLevelType w:val="hybridMultilevel"/>
    <w:tmpl w:val="03A2A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1662EA"/>
    <w:multiLevelType w:val="hybridMultilevel"/>
    <w:tmpl w:val="7D42E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C36936"/>
    <w:multiLevelType w:val="hybridMultilevel"/>
    <w:tmpl w:val="28604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00F3557"/>
    <w:multiLevelType w:val="hybridMultilevel"/>
    <w:tmpl w:val="BE58AAE6"/>
    <w:lvl w:ilvl="0" w:tplc="447220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FE4C3B"/>
    <w:multiLevelType w:val="hybridMultilevel"/>
    <w:tmpl w:val="D3922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9D1B41"/>
    <w:multiLevelType w:val="hybridMultilevel"/>
    <w:tmpl w:val="6E423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7B6EC0"/>
    <w:multiLevelType w:val="hybridMultilevel"/>
    <w:tmpl w:val="2F8C5D10"/>
    <w:lvl w:ilvl="0" w:tplc="2F204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20B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104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7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05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E2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E0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867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4C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15B57912"/>
    <w:multiLevelType w:val="hybridMultilevel"/>
    <w:tmpl w:val="E98C4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9A3EEF"/>
    <w:multiLevelType w:val="hybridMultilevel"/>
    <w:tmpl w:val="FF3EA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CC29C3"/>
    <w:multiLevelType w:val="hybridMultilevel"/>
    <w:tmpl w:val="B72C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476D64"/>
    <w:multiLevelType w:val="hybridMultilevel"/>
    <w:tmpl w:val="EB780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4D32AC"/>
    <w:multiLevelType w:val="hybridMultilevel"/>
    <w:tmpl w:val="3A6CA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307385"/>
    <w:multiLevelType w:val="hybridMultilevel"/>
    <w:tmpl w:val="F21CD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9C2885"/>
    <w:multiLevelType w:val="hybridMultilevel"/>
    <w:tmpl w:val="3B52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F30A94"/>
    <w:multiLevelType w:val="hybridMultilevel"/>
    <w:tmpl w:val="E442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03578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3B55C0"/>
    <w:multiLevelType w:val="multilevel"/>
    <w:tmpl w:val="DB82900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30" w15:restartNumberingAfterBreak="0">
    <w:nsid w:val="223E6C36"/>
    <w:multiLevelType w:val="hybridMultilevel"/>
    <w:tmpl w:val="52C4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60E16BF"/>
    <w:multiLevelType w:val="multilevel"/>
    <w:tmpl w:val="9E2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64674CD"/>
    <w:multiLevelType w:val="hybridMultilevel"/>
    <w:tmpl w:val="57AA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976474"/>
    <w:multiLevelType w:val="hybridMultilevel"/>
    <w:tmpl w:val="2556C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B748DB"/>
    <w:multiLevelType w:val="hybridMultilevel"/>
    <w:tmpl w:val="90C42072"/>
    <w:lvl w:ilvl="0" w:tplc="1AC8E5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AF67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503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AB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CB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6B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48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25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AD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FCE29B2"/>
    <w:multiLevelType w:val="hybridMultilevel"/>
    <w:tmpl w:val="87A2C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B77250"/>
    <w:multiLevelType w:val="hybridMultilevel"/>
    <w:tmpl w:val="50AEB304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28976E9"/>
    <w:multiLevelType w:val="hybridMultilevel"/>
    <w:tmpl w:val="CCD24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AB54C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E400F7"/>
    <w:multiLevelType w:val="hybridMultilevel"/>
    <w:tmpl w:val="7B2C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3E460E4"/>
    <w:multiLevelType w:val="hybridMultilevel"/>
    <w:tmpl w:val="3084B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067574"/>
    <w:multiLevelType w:val="hybridMultilevel"/>
    <w:tmpl w:val="682E0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5972CED"/>
    <w:multiLevelType w:val="hybridMultilevel"/>
    <w:tmpl w:val="6B200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6C73955"/>
    <w:multiLevelType w:val="hybridMultilevel"/>
    <w:tmpl w:val="0B5C335A"/>
    <w:lvl w:ilvl="0" w:tplc="CAEA1F5A">
      <w:numFmt w:val="bullet"/>
      <w:lvlText w:val="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6D726F9"/>
    <w:multiLevelType w:val="hybridMultilevel"/>
    <w:tmpl w:val="BFBC2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554238"/>
    <w:multiLevelType w:val="hybridMultilevel"/>
    <w:tmpl w:val="A96AF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605812"/>
    <w:multiLevelType w:val="hybridMultilevel"/>
    <w:tmpl w:val="D07E1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992BFC"/>
    <w:multiLevelType w:val="hybridMultilevel"/>
    <w:tmpl w:val="24D2F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BBE281D"/>
    <w:multiLevelType w:val="hybridMultilevel"/>
    <w:tmpl w:val="3DA42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C122CAA"/>
    <w:multiLevelType w:val="hybridMultilevel"/>
    <w:tmpl w:val="55C61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05F4C09"/>
    <w:multiLevelType w:val="hybridMultilevel"/>
    <w:tmpl w:val="8DC2B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0AA07C9"/>
    <w:multiLevelType w:val="hybridMultilevel"/>
    <w:tmpl w:val="BC42C5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41A04763"/>
    <w:multiLevelType w:val="hybridMultilevel"/>
    <w:tmpl w:val="B496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1DB2D63"/>
    <w:multiLevelType w:val="hybridMultilevel"/>
    <w:tmpl w:val="91282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1EA7784"/>
    <w:multiLevelType w:val="hybridMultilevel"/>
    <w:tmpl w:val="D534C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6A618E5"/>
    <w:multiLevelType w:val="multilevel"/>
    <w:tmpl w:val="99443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46DF225F"/>
    <w:multiLevelType w:val="hybridMultilevel"/>
    <w:tmpl w:val="F2289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4F57FC"/>
    <w:multiLevelType w:val="hybridMultilevel"/>
    <w:tmpl w:val="5AD4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7E139A6"/>
    <w:multiLevelType w:val="hybridMultilevel"/>
    <w:tmpl w:val="C5722356"/>
    <w:lvl w:ilvl="0" w:tplc="447220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D55ED7"/>
    <w:multiLevelType w:val="hybridMultilevel"/>
    <w:tmpl w:val="702A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D074E9B"/>
    <w:multiLevelType w:val="hybridMultilevel"/>
    <w:tmpl w:val="8B3E4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D713765"/>
    <w:multiLevelType w:val="hybridMultilevel"/>
    <w:tmpl w:val="EE70E75A"/>
    <w:lvl w:ilvl="0" w:tplc="152ED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9221D7"/>
    <w:multiLevelType w:val="hybridMultilevel"/>
    <w:tmpl w:val="EDE2B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2781ED2"/>
    <w:multiLevelType w:val="hybridMultilevel"/>
    <w:tmpl w:val="E4589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32B5F54"/>
    <w:multiLevelType w:val="hybridMultilevel"/>
    <w:tmpl w:val="EAAE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3A65FA7"/>
    <w:multiLevelType w:val="hybridMultilevel"/>
    <w:tmpl w:val="9FBC5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5A42F12"/>
    <w:multiLevelType w:val="hybridMultilevel"/>
    <w:tmpl w:val="11F8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AC75CCE"/>
    <w:multiLevelType w:val="hybridMultilevel"/>
    <w:tmpl w:val="F22C2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B9A619A"/>
    <w:multiLevelType w:val="hybridMultilevel"/>
    <w:tmpl w:val="245AFC52"/>
    <w:lvl w:ilvl="0" w:tplc="77B6221E">
      <w:start w:val="1"/>
      <w:numFmt w:val="decimal"/>
      <w:lvlText w:val="%1."/>
      <w:lvlJc w:val="left"/>
      <w:pPr>
        <w:ind w:left="784" w:hanging="360"/>
        <w:jc w:val="right"/>
      </w:pPr>
      <w:rPr>
        <w:rFonts w:ascii="Cambria" w:eastAsia="Cambria" w:hAnsi="Cambria" w:cs="Cambria" w:hint="default"/>
        <w:b/>
        <w:bCs/>
        <w:w w:val="120"/>
        <w:sz w:val="20"/>
        <w:szCs w:val="20"/>
        <w:lang w:val="en-US" w:eastAsia="en-US" w:bidi="ar-SA"/>
      </w:rPr>
    </w:lvl>
    <w:lvl w:ilvl="1" w:tplc="2B909D4C">
      <w:numFmt w:val="bullet"/>
      <w:lvlText w:val=""/>
      <w:lvlJc w:val="left"/>
      <w:pPr>
        <w:ind w:left="114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8E20DD0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3" w:tplc="42F03F54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4" w:tplc="0B005548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5" w:tplc="44BC3CC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6" w:tplc="364A215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7" w:tplc="BDA4C71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2A1CC71A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5CCF44EC"/>
    <w:multiLevelType w:val="hybridMultilevel"/>
    <w:tmpl w:val="4ADE8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0155B4A"/>
    <w:multiLevelType w:val="hybridMultilevel"/>
    <w:tmpl w:val="B6101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434253"/>
    <w:multiLevelType w:val="hybridMultilevel"/>
    <w:tmpl w:val="58A8B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0E16D8D"/>
    <w:multiLevelType w:val="hybridMultilevel"/>
    <w:tmpl w:val="E474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68197C"/>
    <w:multiLevelType w:val="hybridMultilevel"/>
    <w:tmpl w:val="BCF48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1C3324D"/>
    <w:multiLevelType w:val="hybridMultilevel"/>
    <w:tmpl w:val="6D7A51EA"/>
    <w:lvl w:ilvl="0" w:tplc="7646D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BC52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44E3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ED6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0E2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A62C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6D8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A36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7846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23027C6"/>
    <w:multiLevelType w:val="hybridMultilevel"/>
    <w:tmpl w:val="3CFA9A9E"/>
    <w:lvl w:ilvl="0" w:tplc="045473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38E8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986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D299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823E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D8EE6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EEBA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5421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F405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5826D58"/>
    <w:multiLevelType w:val="hybridMultilevel"/>
    <w:tmpl w:val="3A7AED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699C42E4"/>
    <w:multiLevelType w:val="multilevel"/>
    <w:tmpl w:val="D01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BA56EA4"/>
    <w:multiLevelType w:val="hybridMultilevel"/>
    <w:tmpl w:val="B2D2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161E1F"/>
    <w:multiLevelType w:val="multilevel"/>
    <w:tmpl w:val="668EC13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6EF3255F"/>
    <w:multiLevelType w:val="hybridMultilevel"/>
    <w:tmpl w:val="E452B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FDF0BE1"/>
    <w:multiLevelType w:val="hybridMultilevel"/>
    <w:tmpl w:val="E54C1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141130F"/>
    <w:multiLevelType w:val="hybridMultilevel"/>
    <w:tmpl w:val="945AC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14E0C1F"/>
    <w:multiLevelType w:val="hybridMultilevel"/>
    <w:tmpl w:val="7640F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2336A56"/>
    <w:multiLevelType w:val="hybridMultilevel"/>
    <w:tmpl w:val="85B4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28C4380"/>
    <w:multiLevelType w:val="hybridMultilevel"/>
    <w:tmpl w:val="6AC2F3AE"/>
    <w:lvl w:ilvl="0" w:tplc="447220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52267C2"/>
    <w:multiLevelType w:val="hybridMultilevel"/>
    <w:tmpl w:val="76C03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545281A"/>
    <w:multiLevelType w:val="hybridMultilevel"/>
    <w:tmpl w:val="9FEA7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DD50C6"/>
    <w:multiLevelType w:val="hybridMultilevel"/>
    <w:tmpl w:val="FF728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7317701"/>
    <w:multiLevelType w:val="hybridMultilevel"/>
    <w:tmpl w:val="8C8A2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8356B09"/>
    <w:multiLevelType w:val="hybridMultilevel"/>
    <w:tmpl w:val="1572017C"/>
    <w:lvl w:ilvl="0" w:tplc="562AF95E">
      <w:numFmt w:val="bullet"/>
      <w:lvlText w:val="●"/>
      <w:lvlJc w:val="left"/>
      <w:pPr>
        <w:ind w:left="385" w:hanging="230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en-US" w:eastAsia="en-US" w:bidi="ar-SA"/>
      </w:rPr>
    </w:lvl>
    <w:lvl w:ilvl="1" w:tplc="39BA1232">
      <w:numFmt w:val="bullet"/>
      <w:lvlText w:val="●"/>
      <w:lvlJc w:val="left"/>
      <w:pPr>
        <w:ind w:left="1145" w:hanging="230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en-US" w:eastAsia="en-US" w:bidi="ar-SA"/>
      </w:rPr>
    </w:lvl>
    <w:lvl w:ilvl="2" w:tplc="80D4E4DA">
      <w:numFmt w:val="bullet"/>
      <w:lvlText w:val="•"/>
      <w:lvlJc w:val="left"/>
      <w:pPr>
        <w:ind w:left="1140" w:hanging="230"/>
      </w:pPr>
      <w:rPr>
        <w:rFonts w:hint="default"/>
        <w:lang w:val="en-US" w:eastAsia="en-US" w:bidi="ar-SA"/>
      </w:rPr>
    </w:lvl>
    <w:lvl w:ilvl="3" w:tplc="0BECBC88">
      <w:numFmt w:val="bullet"/>
      <w:lvlText w:val="•"/>
      <w:lvlJc w:val="left"/>
      <w:pPr>
        <w:ind w:left="1745" w:hanging="230"/>
      </w:pPr>
      <w:rPr>
        <w:rFonts w:hint="default"/>
        <w:lang w:val="en-US" w:eastAsia="en-US" w:bidi="ar-SA"/>
      </w:rPr>
    </w:lvl>
    <w:lvl w:ilvl="4" w:tplc="2D7E88C4">
      <w:numFmt w:val="bullet"/>
      <w:lvlText w:val="•"/>
      <w:lvlJc w:val="left"/>
      <w:pPr>
        <w:ind w:left="2350" w:hanging="230"/>
      </w:pPr>
      <w:rPr>
        <w:rFonts w:hint="default"/>
        <w:lang w:val="en-US" w:eastAsia="en-US" w:bidi="ar-SA"/>
      </w:rPr>
    </w:lvl>
    <w:lvl w:ilvl="5" w:tplc="72464E76">
      <w:numFmt w:val="bullet"/>
      <w:lvlText w:val="•"/>
      <w:lvlJc w:val="left"/>
      <w:pPr>
        <w:ind w:left="2955" w:hanging="230"/>
      </w:pPr>
      <w:rPr>
        <w:rFonts w:hint="default"/>
        <w:lang w:val="en-US" w:eastAsia="en-US" w:bidi="ar-SA"/>
      </w:rPr>
    </w:lvl>
    <w:lvl w:ilvl="6" w:tplc="9D901F12">
      <w:numFmt w:val="bullet"/>
      <w:lvlText w:val="•"/>
      <w:lvlJc w:val="left"/>
      <w:pPr>
        <w:ind w:left="3560" w:hanging="230"/>
      </w:pPr>
      <w:rPr>
        <w:rFonts w:hint="default"/>
        <w:lang w:val="en-US" w:eastAsia="en-US" w:bidi="ar-SA"/>
      </w:rPr>
    </w:lvl>
    <w:lvl w:ilvl="7" w:tplc="76700E02">
      <w:numFmt w:val="bullet"/>
      <w:lvlText w:val="•"/>
      <w:lvlJc w:val="left"/>
      <w:pPr>
        <w:ind w:left="4165" w:hanging="230"/>
      </w:pPr>
      <w:rPr>
        <w:rFonts w:hint="default"/>
        <w:lang w:val="en-US" w:eastAsia="en-US" w:bidi="ar-SA"/>
      </w:rPr>
    </w:lvl>
    <w:lvl w:ilvl="8" w:tplc="CEA2D024">
      <w:numFmt w:val="bullet"/>
      <w:lvlText w:val="•"/>
      <w:lvlJc w:val="left"/>
      <w:pPr>
        <w:ind w:left="4771" w:hanging="230"/>
      </w:pPr>
      <w:rPr>
        <w:rFonts w:hint="default"/>
        <w:lang w:val="en-US" w:eastAsia="en-US" w:bidi="ar-SA"/>
      </w:rPr>
    </w:lvl>
  </w:abstractNum>
  <w:abstractNum w:abstractNumId="90" w15:restartNumberingAfterBreak="0">
    <w:nsid w:val="783D7CA5"/>
    <w:multiLevelType w:val="hybridMultilevel"/>
    <w:tmpl w:val="432A0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8EA7A6C"/>
    <w:multiLevelType w:val="hybridMultilevel"/>
    <w:tmpl w:val="C78E4C9E"/>
    <w:lvl w:ilvl="0" w:tplc="CA9AFBDC">
      <w:numFmt w:val="bullet"/>
      <w:lvlText w:val="•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C36BD98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2B781084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DAA2F5D8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E566074A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1F8CBEF2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E46CA2E6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D416DBFE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36ACD2A0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92" w15:restartNumberingAfterBreak="0">
    <w:nsid w:val="794D5746"/>
    <w:multiLevelType w:val="hybridMultilevel"/>
    <w:tmpl w:val="CE1470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3" w15:restartNumberingAfterBreak="0">
    <w:nsid w:val="7C330965"/>
    <w:multiLevelType w:val="hybridMultilevel"/>
    <w:tmpl w:val="1FDE0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E06023D"/>
    <w:multiLevelType w:val="hybridMultilevel"/>
    <w:tmpl w:val="2CBC8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ECE766B"/>
    <w:multiLevelType w:val="hybridMultilevel"/>
    <w:tmpl w:val="786E8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350041">
    <w:abstractNumId w:val="34"/>
  </w:num>
  <w:num w:numId="2" w16cid:durableId="576474936">
    <w:abstractNumId w:val="43"/>
  </w:num>
  <w:num w:numId="3" w16cid:durableId="1067146504">
    <w:abstractNumId w:val="21"/>
  </w:num>
  <w:num w:numId="4" w16cid:durableId="1214778606">
    <w:abstractNumId w:val="45"/>
  </w:num>
  <w:num w:numId="5" w16cid:durableId="1924532632">
    <w:abstractNumId w:val="39"/>
  </w:num>
  <w:num w:numId="6" w16cid:durableId="920068000">
    <w:abstractNumId w:val="10"/>
  </w:num>
  <w:num w:numId="7" w16cid:durableId="130945478">
    <w:abstractNumId w:val="29"/>
  </w:num>
  <w:num w:numId="8" w16cid:durableId="445276496">
    <w:abstractNumId w:val="77"/>
  </w:num>
  <w:num w:numId="9" w16cid:durableId="832985996">
    <w:abstractNumId w:val="56"/>
  </w:num>
  <w:num w:numId="10" w16cid:durableId="677779237">
    <w:abstractNumId w:val="2"/>
  </w:num>
  <w:num w:numId="11" w16cid:durableId="1138258918">
    <w:abstractNumId w:val="3"/>
  </w:num>
  <w:num w:numId="12" w16cid:durableId="1875776406">
    <w:abstractNumId w:val="28"/>
  </w:num>
  <w:num w:numId="13" w16cid:durableId="818304884">
    <w:abstractNumId w:val="83"/>
  </w:num>
  <w:num w:numId="14" w16cid:durableId="1145126665">
    <w:abstractNumId w:val="27"/>
  </w:num>
  <w:num w:numId="15" w16cid:durableId="1918048801">
    <w:abstractNumId w:val="36"/>
  </w:num>
  <w:num w:numId="16" w16cid:durableId="2070611038">
    <w:abstractNumId w:val="65"/>
  </w:num>
  <w:num w:numId="17" w16cid:durableId="1476992492">
    <w:abstractNumId w:val="53"/>
  </w:num>
  <w:num w:numId="18" w16cid:durableId="697003359">
    <w:abstractNumId w:val="58"/>
  </w:num>
  <w:num w:numId="19" w16cid:durableId="126748413">
    <w:abstractNumId w:val="49"/>
  </w:num>
  <w:num w:numId="20" w16cid:durableId="308487390">
    <w:abstractNumId w:val="19"/>
  </w:num>
  <w:num w:numId="21" w16cid:durableId="911506542">
    <w:abstractNumId w:val="93"/>
  </w:num>
  <w:num w:numId="22" w16cid:durableId="861161932">
    <w:abstractNumId w:val="0"/>
  </w:num>
  <w:num w:numId="23" w16cid:durableId="911239660">
    <w:abstractNumId w:val="78"/>
  </w:num>
  <w:num w:numId="24" w16cid:durableId="829098523">
    <w:abstractNumId w:val="54"/>
  </w:num>
  <w:num w:numId="25" w16cid:durableId="1293367611">
    <w:abstractNumId w:val="70"/>
  </w:num>
  <w:num w:numId="26" w16cid:durableId="190076691">
    <w:abstractNumId w:val="46"/>
  </w:num>
  <w:num w:numId="27" w16cid:durableId="1741706481">
    <w:abstractNumId w:val="86"/>
  </w:num>
  <w:num w:numId="28" w16cid:durableId="279649617">
    <w:abstractNumId w:val="23"/>
  </w:num>
  <w:num w:numId="29" w16cid:durableId="954992196">
    <w:abstractNumId w:val="38"/>
  </w:num>
  <w:num w:numId="30" w16cid:durableId="717702318">
    <w:abstractNumId w:val="8"/>
  </w:num>
  <w:num w:numId="31" w16cid:durableId="2013560185">
    <w:abstractNumId w:val="16"/>
  </w:num>
  <w:num w:numId="32" w16cid:durableId="550194450">
    <w:abstractNumId w:val="87"/>
  </w:num>
  <w:num w:numId="33" w16cid:durableId="1519004203">
    <w:abstractNumId w:val="59"/>
  </w:num>
  <w:num w:numId="34" w16cid:durableId="1221598296">
    <w:abstractNumId w:val="42"/>
  </w:num>
  <w:num w:numId="35" w16cid:durableId="1678072513">
    <w:abstractNumId w:val="30"/>
  </w:num>
  <w:num w:numId="36" w16cid:durableId="981352463">
    <w:abstractNumId w:val="60"/>
  </w:num>
  <w:num w:numId="37" w16cid:durableId="697200698">
    <w:abstractNumId w:val="37"/>
  </w:num>
  <w:num w:numId="38" w16cid:durableId="939218547">
    <w:abstractNumId w:val="76"/>
  </w:num>
  <w:num w:numId="39" w16cid:durableId="1275557918">
    <w:abstractNumId w:val="31"/>
  </w:num>
  <w:num w:numId="40" w16cid:durableId="140197825">
    <w:abstractNumId w:val="26"/>
  </w:num>
  <w:num w:numId="41" w16cid:durableId="867107205">
    <w:abstractNumId w:val="79"/>
  </w:num>
  <w:num w:numId="42" w16cid:durableId="1516847063">
    <w:abstractNumId w:val="69"/>
  </w:num>
  <w:num w:numId="43" w16cid:durableId="643580850">
    <w:abstractNumId w:val="62"/>
  </w:num>
  <w:num w:numId="44" w16cid:durableId="1273636139">
    <w:abstractNumId w:val="12"/>
  </w:num>
  <w:num w:numId="45" w16cid:durableId="110639212">
    <w:abstractNumId w:val="61"/>
  </w:num>
  <w:num w:numId="46" w16cid:durableId="1846164807">
    <w:abstractNumId w:val="89"/>
  </w:num>
  <w:num w:numId="47" w16cid:durableId="105394708">
    <w:abstractNumId w:val="72"/>
  </w:num>
  <w:num w:numId="48" w16cid:durableId="1486094362">
    <w:abstractNumId w:val="15"/>
  </w:num>
  <w:num w:numId="49" w16cid:durableId="1270694979">
    <w:abstractNumId w:val="85"/>
  </w:num>
  <w:num w:numId="50" w16cid:durableId="1411148981">
    <w:abstractNumId w:val="40"/>
  </w:num>
  <w:num w:numId="51" w16cid:durableId="885095206">
    <w:abstractNumId w:val="47"/>
  </w:num>
  <w:num w:numId="52" w16cid:durableId="1687752157">
    <w:abstractNumId w:val="25"/>
  </w:num>
  <w:num w:numId="53" w16cid:durableId="51346592">
    <w:abstractNumId w:val="71"/>
  </w:num>
  <w:num w:numId="54" w16cid:durableId="1142769768">
    <w:abstractNumId w:val="67"/>
  </w:num>
  <w:num w:numId="55" w16cid:durableId="2086415909">
    <w:abstractNumId w:val="90"/>
  </w:num>
  <w:num w:numId="56" w16cid:durableId="773401995">
    <w:abstractNumId w:val="80"/>
  </w:num>
  <w:num w:numId="57" w16cid:durableId="2133353295">
    <w:abstractNumId w:val="33"/>
  </w:num>
  <w:num w:numId="58" w16cid:durableId="1202598251">
    <w:abstractNumId w:val="7"/>
  </w:num>
  <w:num w:numId="59" w16cid:durableId="2121760062">
    <w:abstractNumId w:val="92"/>
  </w:num>
  <w:num w:numId="60" w16cid:durableId="2057117461">
    <w:abstractNumId w:val="1"/>
  </w:num>
  <w:num w:numId="61" w16cid:durableId="1324237476">
    <w:abstractNumId w:val="52"/>
  </w:num>
  <w:num w:numId="62" w16cid:durableId="969551665">
    <w:abstractNumId w:val="41"/>
  </w:num>
  <w:num w:numId="63" w16cid:durableId="452552547">
    <w:abstractNumId w:val="18"/>
  </w:num>
  <w:num w:numId="64" w16cid:durableId="773398731">
    <w:abstractNumId w:val="50"/>
  </w:num>
  <w:num w:numId="65" w16cid:durableId="1959482311">
    <w:abstractNumId w:val="64"/>
  </w:num>
  <w:num w:numId="66" w16cid:durableId="770667713">
    <w:abstractNumId w:val="66"/>
  </w:num>
  <w:num w:numId="67" w16cid:durableId="2142336275">
    <w:abstractNumId w:val="35"/>
  </w:num>
  <w:num w:numId="68" w16cid:durableId="211040909">
    <w:abstractNumId w:val="82"/>
  </w:num>
  <w:num w:numId="69" w16cid:durableId="15664513">
    <w:abstractNumId w:val="68"/>
  </w:num>
  <w:num w:numId="70" w16cid:durableId="712924807">
    <w:abstractNumId w:val="73"/>
  </w:num>
  <w:num w:numId="71" w16cid:durableId="1457218803">
    <w:abstractNumId w:val="20"/>
  </w:num>
  <w:num w:numId="72" w16cid:durableId="614101143">
    <w:abstractNumId w:val="74"/>
  </w:num>
  <w:num w:numId="73" w16cid:durableId="704058048">
    <w:abstractNumId w:val="81"/>
  </w:num>
  <w:num w:numId="74" w16cid:durableId="1582374930">
    <w:abstractNumId w:val="5"/>
  </w:num>
  <w:num w:numId="75" w16cid:durableId="1783258441">
    <w:abstractNumId w:val="9"/>
  </w:num>
  <w:num w:numId="76" w16cid:durableId="803884931">
    <w:abstractNumId w:val="22"/>
  </w:num>
  <w:num w:numId="77" w16cid:durableId="1230966974">
    <w:abstractNumId w:val="88"/>
  </w:num>
  <w:num w:numId="78" w16cid:durableId="1017389349">
    <w:abstractNumId w:val="55"/>
  </w:num>
  <w:num w:numId="79" w16cid:durableId="676153326">
    <w:abstractNumId w:val="48"/>
  </w:num>
  <w:num w:numId="80" w16cid:durableId="1527210330">
    <w:abstractNumId w:val="11"/>
  </w:num>
  <w:num w:numId="81" w16cid:durableId="347102637">
    <w:abstractNumId w:val="94"/>
  </w:num>
  <w:num w:numId="82" w16cid:durableId="2023782084">
    <w:abstractNumId w:val="14"/>
  </w:num>
  <w:num w:numId="83" w16cid:durableId="457185252">
    <w:abstractNumId w:val="91"/>
  </w:num>
  <w:num w:numId="84" w16cid:durableId="1280256390">
    <w:abstractNumId w:val="44"/>
  </w:num>
  <w:num w:numId="85" w16cid:durableId="1357190431">
    <w:abstractNumId w:val="95"/>
  </w:num>
  <w:num w:numId="86" w16cid:durableId="1463844085">
    <w:abstractNumId w:val="75"/>
  </w:num>
  <w:num w:numId="87" w16cid:durableId="1210875115">
    <w:abstractNumId w:val="4"/>
  </w:num>
  <w:num w:numId="88" w16cid:durableId="653527214">
    <w:abstractNumId w:val="32"/>
  </w:num>
  <w:num w:numId="89" w16cid:durableId="873036563">
    <w:abstractNumId w:val="63"/>
  </w:num>
  <w:num w:numId="90" w16cid:durableId="258758990">
    <w:abstractNumId w:val="51"/>
  </w:num>
  <w:num w:numId="91" w16cid:durableId="1781756081">
    <w:abstractNumId w:val="6"/>
  </w:num>
  <w:num w:numId="92" w16cid:durableId="87965156">
    <w:abstractNumId w:val="24"/>
  </w:num>
  <w:num w:numId="93" w16cid:durableId="287401300">
    <w:abstractNumId w:val="13"/>
  </w:num>
  <w:num w:numId="94" w16cid:durableId="2007902871">
    <w:abstractNumId w:val="17"/>
  </w:num>
  <w:num w:numId="95" w16cid:durableId="935791533">
    <w:abstractNumId w:val="84"/>
  </w:num>
  <w:num w:numId="96" w16cid:durableId="1796870156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 strokecolor="#c00">
      <v:stroke color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B1"/>
    <w:rsid w:val="00002327"/>
    <w:rsid w:val="0000578F"/>
    <w:rsid w:val="00013DAB"/>
    <w:rsid w:val="00023E36"/>
    <w:rsid w:val="00026A68"/>
    <w:rsid w:val="00027261"/>
    <w:rsid w:val="00027D22"/>
    <w:rsid w:val="00040690"/>
    <w:rsid w:val="000565DE"/>
    <w:rsid w:val="00061931"/>
    <w:rsid w:val="00063E23"/>
    <w:rsid w:val="000710EB"/>
    <w:rsid w:val="00077268"/>
    <w:rsid w:val="0008146B"/>
    <w:rsid w:val="000831C6"/>
    <w:rsid w:val="00087050"/>
    <w:rsid w:val="00094229"/>
    <w:rsid w:val="00094690"/>
    <w:rsid w:val="000A0EEA"/>
    <w:rsid w:val="000A23B9"/>
    <w:rsid w:val="000A2C02"/>
    <w:rsid w:val="000B087D"/>
    <w:rsid w:val="000B5B5E"/>
    <w:rsid w:val="000B7AD9"/>
    <w:rsid w:val="000C20C6"/>
    <w:rsid w:val="000C37D2"/>
    <w:rsid w:val="000C3E34"/>
    <w:rsid w:val="000C462E"/>
    <w:rsid w:val="000C4D52"/>
    <w:rsid w:val="000C56D2"/>
    <w:rsid w:val="000D5408"/>
    <w:rsid w:val="000E483E"/>
    <w:rsid w:val="000F758F"/>
    <w:rsid w:val="00102DB3"/>
    <w:rsid w:val="00103673"/>
    <w:rsid w:val="001071CA"/>
    <w:rsid w:val="0011104A"/>
    <w:rsid w:val="001155AA"/>
    <w:rsid w:val="0012501A"/>
    <w:rsid w:val="00131773"/>
    <w:rsid w:val="00132BEF"/>
    <w:rsid w:val="00146472"/>
    <w:rsid w:val="00152ADA"/>
    <w:rsid w:val="00155A0A"/>
    <w:rsid w:val="0016329B"/>
    <w:rsid w:val="00170198"/>
    <w:rsid w:val="00173E64"/>
    <w:rsid w:val="00175108"/>
    <w:rsid w:val="0017605F"/>
    <w:rsid w:val="00177FD4"/>
    <w:rsid w:val="00194561"/>
    <w:rsid w:val="00194EDF"/>
    <w:rsid w:val="001A4361"/>
    <w:rsid w:val="001B470D"/>
    <w:rsid w:val="001B7611"/>
    <w:rsid w:val="001C4E4F"/>
    <w:rsid w:val="001C55AC"/>
    <w:rsid w:val="001C5BA4"/>
    <w:rsid w:val="001C7546"/>
    <w:rsid w:val="001D3988"/>
    <w:rsid w:val="001D47A7"/>
    <w:rsid w:val="001E1391"/>
    <w:rsid w:val="001F26DD"/>
    <w:rsid w:val="00200B19"/>
    <w:rsid w:val="00200EA0"/>
    <w:rsid w:val="00200EB9"/>
    <w:rsid w:val="00207D11"/>
    <w:rsid w:val="0021233B"/>
    <w:rsid w:val="002308AA"/>
    <w:rsid w:val="0023557F"/>
    <w:rsid w:val="0023624C"/>
    <w:rsid w:val="00237998"/>
    <w:rsid w:val="00245044"/>
    <w:rsid w:val="002466D2"/>
    <w:rsid w:val="00246BB0"/>
    <w:rsid w:val="002533A9"/>
    <w:rsid w:val="00254F70"/>
    <w:rsid w:val="00257714"/>
    <w:rsid w:val="002614AD"/>
    <w:rsid w:val="00264AC8"/>
    <w:rsid w:val="00267CCC"/>
    <w:rsid w:val="00280365"/>
    <w:rsid w:val="00284961"/>
    <w:rsid w:val="00297A9F"/>
    <w:rsid w:val="002B1976"/>
    <w:rsid w:val="002B6679"/>
    <w:rsid w:val="002B6BF6"/>
    <w:rsid w:val="002D1EEE"/>
    <w:rsid w:val="002D5F5C"/>
    <w:rsid w:val="002D75C9"/>
    <w:rsid w:val="002E09FC"/>
    <w:rsid w:val="002E35D1"/>
    <w:rsid w:val="002E5106"/>
    <w:rsid w:val="002E79F3"/>
    <w:rsid w:val="002F00E9"/>
    <w:rsid w:val="002F0B66"/>
    <w:rsid w:val="002F1144"/>
    <w:rsid w:val="003026B3"/>
    <w:rsid w:val="00302BEF"/>
    <w:rsid w:val="00320BED"/>
    <w:rsid w:val="00321733"/>
    <w:rsid w:val="00321989"/>
    <w:rsid w:val="003313AF"/>
    <w:rsid w:val="00334E8C"/>
    <w:rsid w:val="00397A71"/>
    <w:rsid w:val="003A01DB"/>
    <w:rsid w:val="003A1D0C"/>
    <w:rsid w:val="003B1840"/>
    <w:rsid w:val="003B486C"/>
    <w:rsid w:val="003C4A6F"/>
    <w:rsid w:val="003C7F58"/>
    <w:rsid w:val="003E6674"/>
    <w:rsid w:val="003F362B"/>
    <w:rsid w:val="003F472D"/>
    <w:rsid w:val="003F6ACB"/>
    <w:rsid w:val="0040448F"/>
    <w:rsid w:val="00412CF5"/>
    <w:rsid w:val="004209F9"/>
    <w:rsid w:val="00420D61"/>
    <w:rsid w:val="00425152"/>
    <w:rsid w:val="004321E2"/>
    <w:rsid w:val="0043263D"/>
    <w:rsid w:val="004357DD"/>
    <w:rsid w:val="00436D05"/>
    <w:rsid w:val="00441D62"/>
    <w:rsid w:val="00452264"/>
    <w:rsid w:val="00455E5C"/>
    <w:rsid w:val="0046087E"/>
    <w:rsid w:val="00471A65"/>
    <w:rsid w:val="00475D70"/>
    <w:rsid w:val="00491D1C"/>
    <w:rsid w:val="004955D3"/>
    <w:rsid w:val="004B3B50"/>
    <w:rsid w:val="004B43CB"/>
    <w:rsid w:val="004B6621"/>
    <w:rsid w:val="004D55E2"/>
    <w:rsid w:val="004E1B9D"/>
    <w:rsid w:val="00517318"/>
    <w:rsid w:val="00525A3D"/>
    <w:rsid w:val="00526264"/>
    <w:rsid w:val="00556D19"/>
    <w:rsid w:val="00557A9F"/>
    <w:rsid w:val="005649E5"/>
    <w:rsid w:val="005667EC"/>
    <w:rsid w:val="00580812"/>
    <w:rsid w:val="005948CB"/>
    <w:rsid w:val="00597671"/>
    <w:rsid w:val="005B28B4"/>
    <w:rsid w:val="005B2AF5"/>
    <w:rsid w:val="005B3DCC"/>
    <w:rsid w:val="005C1C70"/>
    <w:rsid w:val="005C25CA"/>
    <w:rsid w:val="005C5C5D"/>
    <w:rsid w:val="005D1956"/>
    <w:rsid w:val="005E64CB"/>
    <w:rsid w:val="005F1939"/>
    <w:rsid w:val="005F644C"/>
    <w:rsid w:val="00601DDE"/>
    <w:rsid w:val="0060515D"/>
    <w:rsid w:val="0060722F"/>
    <w:rsid w:val="00613C00"/>
    <w:rsid w:val="00614B6B"/>
    <w:rsid w:val="00617451"/>
    <w:rsid w:val="006175EB"/>
    <w:rsid w:val="00624890"/>
    <w:rsid w:val="00624AD2"/>
    <w:rsid w:val="006265EB"/>
    <w:rsid w:val="006272C1"/>
    <w:rsid w:val="0063262A"/>
    <w:rsid w:val="00634B98"/>
    <w:rsid w:val="00634CC5"/>
    <w:rsid w:val="00637DF3"/>
    <w:rsid w:val="0064128D"/>
    <w:rsid w:val="00644A7B"/>
    <w:rsid w:val="006462C0"/>
    <w:rsid w:val="00646A31"/>
    <w:rsid w:val="00656857"/>
    <w:rsid w:val="00670C43"/>
    <w:rsid w:val="00671BE8"/>
    <w:rsid w:val="0067792C"/>
    <w:rsid w:val="00682737"/>
    <w:rsid w:val="00690F5A"/>
    <w:rsid w:val="00692A2B"/>
    <w:rsid w:val="006A7E2C"/>
    <w:rsid w:val="006B370C"/>
    <w:rsid w:val="006C70FF"/>
    <w:rsid w:val="006E030E"/>
    <w:rsid w:val="006E0809"/>
    <w:rsid w:val="006E66AD"/>
    <w:rsid w:val="006F7746"/>
    <w:rsid w:val="00702180"/>
    <w:rsid w:val="0070232F"/>
    <w:rsid w:val="0070377E"/>
    <w:rsid w:val="00704DF0"/>
    <w:rsid w:val="00711966"/>
    <w:rsid w:val="00712557"/>
    <w:rsid w:val="00716458"/>
    <w:rsid w:val="00723251"/>
    <w:rsid w:val="00732A6C"/>
    <w:rsid w:val="00734FCF"/>
    <w:rsid w:val="00736252"/>
    <w:rsid w:val="00737A3F"/>
    <w:rsid w:val="00747C40"/>
    <w:rsid w:val="00751492"/>
    <w:rsid w:val="00760D25"/>
    <w:rsid w:val="00762873"/>
    <w:rsid w:val="00762998"/>
    <w:rsid w:val="007630DA"/>
    <w:rsid w:val="0076595D"/>
    <w:rsid w:val="00767F13"/>
    <w:rsid w:val="0077458A"/>
    <w:rsid w:val="007811E2"/>
    <w:rsid w:val="00786106"/>
    <w:rsid w:val="007870A4"/>
    <w:rsid w:val="0079025F"/>
    <w:rsid w:val="007916AF"/>
    <w:rsid w:val="00796AFD"/>
    <w:rsid w:val="007A4286"/>
    <w:rsid w:val="007A7EA1"/>
    <w:rsid w:val="007B0BEB"/>
    <w:rsid w:val="007B192C"/>
    <w:rsid w:val="007B44C6"/>
    <w:rsid w:val="007C1922"/>
    <w:rsid w:val="007C375D"/>
    <w:rsid w:val="007C5BAE"/>
    <w:rsid w:val="007D4B8A"/>
    <w:rsid w:val="007E4A97"/>
    <w:rsid w:val="007F0E30"/>
    <w:rsid w:val="007F1323"/>
    <w:rsid w:val="007F5DD1"/>
    <w:rsid w:val="008039A0"/>
    <w:rsid w:val="00805922"/>
    <w:rsid w:val="0081010D"/>
    <w:rsid w:val="00831FCC"/>
    <w:rsid w:val="0083446E"/>
    <w:rsid w:val="00834595"/>
    <w:rsid w:val="00836578"/>
    <w:rsid w:val="00837289"/>
    <w:rsid w:val="008459FC"/>
    <w:rsid w:val="0084646D"/>
    <w:rsid w:val="00850DE9"/>
    <w:rsid w:val="0085159B"/>
    <w:rsid w:val="008566EA"/>
    <w:rsid w:val="00875EBC"/>
    <w:rsid w:val="00876140"/>
    <w:rsid w:val="0087773F"/>
    <w:rsid w:val="0087797F"/>
    <w:rsid w:val="0088487B"/>
    <w:rsid w:val="008857EF"/>
    <w:rsid w:val="008A253F"/>
    <w:rsid w:val="008A4013"/>
    <w:rsid w:val="008B4AE9"/>
    <w:rsid w:val="008C186F"/>
    <w:rsid w:val="008C6454"/>
    <w:rsid w:val="008D3BE4"/>
    <w:rsid w:val="008E512B"/>
    <w:rsid w:val="008F6663"/>
    <w:rsid w:val="009021D4"/>
    <w:rsid w:val="009117A0"/>
    <w:rsid w:val="00914045"/>
    <w:rsid w:val="0091771E"/>
    <w:rsid w:val="009230F3"/>
    <w:rsid w:val="00923B6D"/>
    <w:rsid w:val="00923EFA"/>
    <w:rsid w:val="00924019"/>
    <w:rsid w:val="00936182"/>
    <w:rsid w:val="009400D8"/>
    <w:rsid w:val="00967B1E"/>
    <w:rsid w:val="0097493C"/>
    <w:rsid w:val="00981983"/>
    <w:rsid w:val="0098614B"/>
    <w:rsid w:val="00986B63"/>
    <w:rsid w:val="009A3DCA"/>
    <w:rsid w:val="009A7A98"/>
    <w:rsid w:val="009D2748"/>
    <w:rsid w:val="009D6B09"/>
    <w:rsid w:val="009E2A26"/>
    <w:rsid w:val="009E4C8F"/>
    <w:rsid w:val="009F0BCA"/>
    <w:rsid w:val="009F2530"/>
    <w:rsid w:val="009F6B8E"/>
    <w:rsid w:val="00A0006F"/>
    <w:rsid w:val="00A3110E"/>
    <w:rsid w:val="00A35BE7"/>
    <w:rsid w:val="00A44AB4"/>
    <w:rsid w:val="00A45C72"/>
    <w:rsid w:val="00A54022"/>
    <w:rsid w:val="00A61E8E"/>
    <w:rsid w:val="00A80A0A"/>
    <w:rsid w:val="00A80C2A"/>
    <w:rsid w:val="00A90842"/>
    <w:rsid w:val="00AB6A04"/>
    <w:rsid w:val="00AD5D62"/>
    <w:rsid w:val="00AE7E8E"/>
    <w:rsid w:val="00AF3331"/>
    <w:rsid w:val="00B00DB4"/>
    <w:rsid w:val="00B04810"/>
    <w:rsid w:val="00B07FF8"/>
    <w:rsid w:val="00B140BE"/>
    <w:rsid w:val="00B2498D"/>
    <w:rsid w:val="00B325C9"/>
    <w:rsid w:val="00B43034"/>
    <w:rsid w:val="00B446B0"/>
    <w:rsid w:val="00B447AA"/>
    <w:rsid w:val="00B62E8D"/>
    <w:rsid w:val="00B649BA"/>
    <w:rsid w:val="00B65097"/>
    <w:rsid w:val="00B6706F"/>
    <w:rsid w:val="00B71C00"/>
    <w:rsid w:val="00B86EB2"/>
    <w:rsid w:val="00B91C13"/>
    <w:rsid w:val="00BA0CF4"/>
    <w:rsid w:val="00BA41F0"/>
    <w:rsid w:val="00BA77B8"/>
    <w:rsid w:val="00BB09A4"/>
    <w:rsid w:val="00BD075A"/>
    <w:rsid w:val="00BD76B1"/>
    <w:rsid w:val="00BE4CBB"/>
    <w:rsid w:val="00BE5600"/>
    <w:rsid w:val="00BF3229"/>
    <w:rsid w:val="00BF44D5"/>
    <w:rsid w:val="00BF5ADE"/>
    <w:rsid w:val="00C006FC"/>
    <w:rsid w:val="00C15A4D"/>
    <w:rsid w:val="00C16ED4"/>
    <w:rsid w:val="00C30693"/>
    <w:rsid w:val="00C333C6"/>
    <w:rsid w:val="00C377B5"/>
    <w:rsid w:val="00C400B3"/>
    <w:rsid w:val="00C4076A"/>
    <w:rsid w:val="00C52E6A"/>
    <w:rsid w:val="00C55B3D"/>
    <w:rsid w:val="00C61C3B"/>
    <w:rsid w:val="00C6614D"/>
    <w:rsid w:val="00C666F2"/>
    <w:rsid w:val="00C727D9"/>
    <w:rsid w:val="00C7371C"/>
    <w:rsid w:val="00C76BE7"/>
    <w:rsid w:val="00C817D1"/>
    <w:rsid w:val="00C83D31"/>
    <w:rsid w:val="00C918C2"/>
    <w:rsid w:val="00CA232D"/>
    <w:rsid w:val="00CA664E"/>
    <w:rsid w:val="00CB3878"/>
    <w:rsid w:val="00CB4B95"/>
    <w:rsid w:val="00CB5CFE"/>
    <w:rsid w:val="00CC11ED"/>
    <w:rsid w:val="00CC6A82"/>
    <w:rsid w:val="00CC795A"/>
    <w:rsid w:val="00CC7DA6"/>
    <w:rsid w:val="00CD01DE"/>
    <w:rsid w:val="00CE2A53"/>
    <w:rsid w:val="00CE2CBF"/>
    <w:rsid w:val="00CE3DAD"/>
    <w:rsid w:val="00CE5DC0"/>
    <w:rsid w:val="00CE67FD"/>
    <w:rsid w:val="00CF03D3"/>
    <w:rsid w:val="00CF18E9"/>
    <w:rsid w:val="00CF2B2B"/>
    <w:rsid w:val="00CF30E4"/>
    <w:rsid w:val="00D00A59"/>
    <w:rsid w:val="00D062EC"/>
    <w:rsid w:val="00D06F02"/>
    <w:rsid w:val="00D07B8E"/>
    <w:rsid w:val="00D10CF0"/>
    <w:rsid w:val="00D12B0B"/>
    <w:rsid w:val="00D13D7C"/>
    <w:rsid w:val="00D17EDF"/>
    <w:rsid w:val="00D20F0A"/>
    <w:rsid w:val="00D24070"/>
    <w:rsid w:val="00D270F3"/>
    <w:rsid w:val="00D352E6"/>
    <w:rsid w:val="00D4287F"/>
    <w:rsid w:val="00D46D39"/>
    <w:rsid w:val="00D5058C"/>
    <w:rsid w:val="00D5379F"/>
    <w:rsid w:val="00D7237C"/>
    <w:rsid w:val="00D7721E"/>
    <w:rsid w:val="00D77D63"/>
    <w:rsid w:val="00D77E54"/>
    <w:rsid w:val="00D8148B"/>
    <w:rsid w:val="00D84290"/>
    <w:rsid w:val="00D93365"/>
    <w:rsid w:val="00DB14D4"/>
    <w:rsid w:val="00DB5532"/>
    <w:rsid w:val="00DB7995"/>
    <w:rsid w:val="00DC198A"/>
    <w:rsid w:val="00DC4BAF"/>
    <w:rsid w:val="00DC67B9"/>
    <w:rsid w:val="00DC69A5"/>
    <w:rsid w:val="00DC7FF2"/>
    <w:rsid w:val="00DD3713"/>
    <w:rsid w:val="00DD75DE"/>
    <w:rsid w:val="00E028AC"/>
    <w:rsid w:val="00E061CA"/>
    <w:rsid w:val="00E179B1"/>
    <w:rsid w:val="00E26D34"/>
    <w:rsid w:val="00E47DBC"/>
    <w:rsid w:val="00E5639A"/>
    <w:rsid w:val="00E627C4"/>
    <w:rsid w:val="00E6416B"/>
    <w:rsid w:val="00E76BE6"/>
    <w:rsid w:val="00E81B62"/>
    <w:rsid w:val="00E832CA"/>
    <w:rsid w:val="00E90028"/>
    <w:rsid w:val="00E95798"/>
    <w:rsid w:val="00EA0691"/>
    <w:rsid w:val="00EC1ED9"/>
    <w:rsid w:val="00ED3EF0"/>
    <w:rsid w:val="00EE0B86"/>
    <w:rsid w:val="00EE3291"/>
    <w:rsid w:val="00EF000D"/>
    <w:rsid w:val="00EF0A82"/>
    <w:rsid w:val="00F01EF4"/>
    <w:rsid w:val="00F0425D"/>
    <w:rsid w:val="00F12DA3"/>
    <w:rsid w:val="00F2271A"/>
    <w:rsid w:val="00F23D2E"/>
    <w:rsid w:val="00F2682E"/>
    <w:rsid w:val="00F3164A"/>
    <w:rsid w:val="00F327E5"/>
    <w:rsid w:val="00F42108"/>
    <w:rsid w:val="00F45D2E"/>
    <w:rsid w:val="00F6098C"/>
    <w:rsid w:val="00F6257B"/>
    <w:rsid w:val="00F6273E"/>
    <w:rsid w:val="00F6314C"/>
    <w:rsid w:val="00F65801"/>
    <w:rsid w:val="00F70129"/>
    <w:rsid w:val="00F71766"/>
    <w:rsid w:val="00F80F27"/>
    <w:rsid w:val="00F829D7"/>
    <w:rsid w:val="00F829E0"/>
    <w:rsid w:val="00F967DA"/>
    <w:rsid w:val="00FA106F"/>
    <w:rsid w:val="00FA1ACF"/>
    <w:rsid w:val="00FA625D"/>
    <w:rsid w:val="00FC19FB"/>
    <w:rsid w:val="00FD103C"/>
    <w:rsid w:val="00FD11D9"/>
    <w:rsid w:val="00FE1487"/>
    <w:rsid w:val="00FE5D2A"/>
    <w:rsid w:val="00FE6C1F"/>
    <w:rsid w:val="03B25720"/>
    <w:rsid w:val="074C4DA3"/>
    <w:rsid w:val="0A234B69"/>
    <w:rsid w:val="0A8C0531"/>
    <w:rsid w:val="0BC3C1F9"/>
    <w:rsid w:val="0D69FD51"/>
    <w:rsid w:val="0D7C42F8"/>
    <w:rsid w:val="0D8D92BB"/>
    <w:rsid w:val="12F144EB"/>
    <w:rsid w:val="13AC2D63"/>
    <w:rsid w:val="15251052"/>
    <w:rsid w:val="17D19AC7"/>
    <w:rsid w:val="18493374"/>
    <w:rsid w:val="1EB46453"/>
    <w:rsid w:val="1FE77AEC"/>
    <w:rsid w:val="21834B4D"/>
    <w:rsid w:val="22E2099F"/>
    <w:rsid w:val="2727E5BF"/>
    <w:rsid w:val="29B123EC"/>
    <w:rsid w:val="29B48607"/>
    <w:rsid w:val="2A01CE42"/>
    <w:rsid w:val="2BB3E089"/>
    <w:rsid w:val="2D21F359"/>
    <w:rsid w:val="2EE153B5"/>
    <w:rsid w:val="357ACF19"/>
    <w:rsid w:val="39AC6E82"/>
    <w:rsid w:val="3B244846"/>
    <w:rsid w:val="3B483EE3"/>
    <w:rsid w:val="3D2900A2"/>
    <w:rsid w:val="417BAC5F"/>
    <w:rsid w:val="438F9706"/>
    <w:rsid w:val="4392ADAF"/>
    <w:rsid w:val="4C38FD43"/>
    <w:rsid w:val="4D635F1F"/>
    <w:rsid w:val="50FBAF65"/>
    <w:rsid w:val="51B449FE"/>
    <w:rsid w:val="5236088D"/>
    <w:rsid w:val="525975B7"/>
    <w:rsid w:val="5B02E217"/>
    <w:rsid w:val="5E3A82D9"/>
    <w:rsid w:val="5EC6A62F"/>
    <w:rsid w:val="61CC5170"/>
    <w:rsid w:val="62421DF0"/>
    <w:rsid w:val="638E2EE7"/>
    <w:rsid w:val="647C717C"/>
    <w:rsid w:val="68C0105A"/>
    <w:rsid w:val="6D7E16BA"/>
    <w:rsid w:val="6E589429"/>
    <w:rsid w:val="71763739"/>
    <w:rsid w:val="7D5FA194"/>
    <w:rsid w:val="7D796169"/>
    <w:rsid w:val="7F9B92D8"/>
    <w:rsid w:val="7FBF3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c00">
      <v:stroke color="#c00"/>
    </o:shapedefaults>
    <o:shapelayout v:ext="edit">
      <o:idmap v:ext="edit" data="2"/>
    </o:shapelayout>
  </w:shapeDefaults>
  <w:decimalSymbol w:val="."/>
  <w:listSeparator w:val=","/>
  <w14:docId w14:val="3B39B34A"/>
  <w15:docId w15:val="{175CA2F7-B9AB-4482-8062-48B19D0D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232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0515D"/>
    <w:pPr>
      <w:keepNext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qFormat/>
    <w:rsid w:val="0060515D"/>
    <w:pPr>
      <w:keepNext/>
      <w:outlineLvl w:val="1"/>
    </w:pPr>
  </w:style>
  <w:style w:type="paragraph" w:styleId="Heading3">
    <w:name w:val="heading 3"/>
    <w:basedOn w:val="Normal"/>
    <w:next w:val="Normal"/>
    <w:qFormat/>
    <w:rsid w:val="0060515D"/>
    <w:pPr>
      <w:keepNext/>
      <w:outlineLvl w:val="2"/>
    </w:pPr>
    <w:rPr>
      <w:bCs/>
      <w:i/>
      <w:iCs/>
    </w:rPr>
  </w:style>
  <w:style w:type="paragraph" w:styleId="Heading4">
    <w:name w:val="heading 4"/>
    <w:basedOn w:val="Normal"/>
    <w:next w:val="Normal"/>
    <w:qFormat/>
    <w:rsid w:val="0060515D"/>
    <w:pPr>
      <w:keepNext/>
      <w:jc w:val="center"/>
      <w:outlineLvl w:val="3"/>
    </w:pPr>
    <w:rPr>
      <w:rFonts w:ascii="Arial" w:hAnsi="Arial" w:cs="Arial"/>
      <w:b/>
      <w:bCs/>
      <w:i/>
      <w:color w:val="FF0000"/>
      <w:sz w:val="20"/>
    </w:rPr>
  </w:style>
  <w:style w:type="paragraph" w:styleId="Heading7">
    <w:name w:val="heading 7"/>
    <w:basedOn w:val="Normal"/>
    <w:next w:val="Normal"/>
    <w:qFormat/>
    <w:rsid w:val="0060515D"/>
    <w:pPr>
      <w:keepNext/>
      <w:tabs>
        <w:tab w:val="right" w:pos="10224"/>
      </w:tabs>
      <w:jc w:val="both"/>
      <w:outlineLvl w:val="6"/>
    </w:pPr>
    <w:rPr>
      <w:rFonts w:ascii="Arial" w:hAnsi="Arial" w:cs="Arial"/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60515D"/>
    <w:pPr>
      <w:keepNext/>
      <w:jc w:val="center"/>
      <w:outlineLvl w:val="7"/>
    </w:pPr>
    <w:rPr>
      <w:rFonts w:ascii="Arial" w:hAnsi="Arial"/>
      <w:b/>
      <w:bCs/>
      <w:iCs/>
      <w:sz w:val="20"/>
      <w:szCs w:val="20"/>
    </w:rPr>
  </w:style>
  <w:style w:type="paragraph" w:styleId="Heading9">
    <w:name w:val="heading 9"/>
    <w:basedOn w:val="Normal"/>
    <w:next w:val="Normal"/>
    <w:qFormat/>
    <w:rsid w:val="0060515D"/>
    <w:pPr>
      <w:keepNext/>
      <w:outlineLvl w:val="8"/>
    </w:pPr>
    <w:rPr>
      <w:rFonts w:ascii="Arial" w:hAnsi="Arial" w:cs="Arial"/>
      <w:b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051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515D"/>
    <w:pPr>
      <w:tabs>
        <w:tab w:val="center" w:pos="4320"/>
        <w:tab w:val="right" w:pos="8640"/>
      </w:tabs>
    </w:pPr>
  </w:style>
  <w:style w:type="character" w:styleId="Hyperlink">
    <w:name w:val="Hyperlink"/>
    <w:rsid w:val="0060515D"/>
    <w:rPr>
      <w:color w:val="0000FF"/>
      <w:u w:val="single"/>
    </w:rPr>
  </w:style>
  <w:style w:type="paragraph" w:styleId="BodyText">
    <w:name w:val="Body Text"/>
    <w:aliases w:val="Body Text 12"/>
    <w:basedOn w:val="Normal"/>
    <w:rsid w:val="0060515D"/>
    <w:rPr>
      <w:rFonts w:ascii="Arial" w:hAnsi="Arial"/>
      <w:sz w:val="16"/>
      <w:szCs w:val="20"/>
    </w:rPr>
  </w:style>
  <w:style w:type="paragraph" w:customStyle="1" w:styleId="Objective">
    <w:name w:val="Objective"/>
    <w:basedOn w:val="Normal"/>
    <w:next w:val="BodyText"/>
    <w:rsid w:val="0060515D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3">
    <w:name w:val="Body Text 3"/>
    <w:basedOn w:val="Normal"/>
    <w:rsid w:val="0060515D"/>
    <w:pPr>
      <w:jc w:val="both"/>
    </w:pPr>
    <w:rPr>
      <w:rFonts w:ascii="Arial" w:hAnsi="Arial"/>
      <w:iCs/>
      <w:sz w:val="20"/>
      <w:szCs w:val="18"/>
    </w:rPr>
  </w:style>
  <w:style w:type="paragraph" w:customStyle="1" w:styleId="NoTitle">
    <w:name w:val="No Title"/>
    <w:basedOn w:val="Normal"/>
    <w:rsid w:val="0060515D"/>
    <w:pP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Title">
    <w:name w:val="Title"/>
    <w:basedOn w:val="Normal"/>
    <w:qFormat/>
    <w:rsid w:val="0060515D"/>
    <w:pPr>
      <w:widowControl w:val="0"/>
      <w:overflowPunct w:val="0"/>
      <w:autoSpaceDE w:val="0"/>
      <w:autoSpaceDN w:val="0"/>
      <w:adjustRightInd w:val="0"/>
      <w:jc w:val="center"/>
    </w:pPr>
    <w:rPr>
      <w:rFonts w:ascii="Arial" w:hAnsi="Arial" w:cs="Arial"/>
      <w:b/>
      <w:bCs/>
      <w:kern w:val="28"/>
      <w:sz w:val="20"/>
      <w:szCs w:val="20"/>
    </w:rPr>
  </w:style>
  <w:style w:type="paragraph" w:customStyle="1" w:styleId="CompanyName">
    <w:name w:val="Company Name"/>
    <w:basedOn w:val="Normal"/>
    <w:next w:val="Normal"/>
    <w:rsid w:val="0060515D"/>
    <w:pPr>
      <w:tabs>
        <w:tab w:val="left" w:pos="2160"/>
        <w:tab w:val="right" w:pos="6480"/>
      </w:tabs>
      <w:spacing w:before="220" w:after="40" w:line="220" w:lineRule="atLeast"/>
    </w:pPr>
    <w:rPr>
      <w:rFonts w:ascii="Arial" w:hAnsi="Arial"/>
      <w:sz w:val="20"/>
      <w:szCs w:val="20"/>
    </w:rPr>
  </w:style>
  <w:style w:type="paragraph" w:customStyle="1" w:styleId="Name">
    <w:name w:val="Name"/>
    <w:basedOn w:val="Normal"/>
    <w:next w:val="Normal"/>
    <w:rsid w:val="0060515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60515D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20"/>
      <w:szCs w:val="20"/>
    </w:rPr>
  </w:style>
  <w:style w:type="paragraph" w:customStyle="1" w:styleId="Address1">
    <w:name w:val="Address 1"/>
    <w:basedOn w:val="Normal"/>
    <w:rsid w:val="0060515D"/>
    <w:pPr>
      <w:spacing w:line="200" w:lineRule="atLeast"/>
    </w:pPr>
    <w:rPr>
      <w:sz w:val="16"/>
      <w:szCs w:val="20"/>
    </w:rPr>
  </w:style>
  <w:style w:type="paragraph" w:customStyle="1" w:styleId="Address2">
    <w:name w:val="Address 2"/>
    <w:basedOn w:val="Normal"/>
    <w:rsid w:val="0060515D"/>
    <w:pPr>
      <w:spacing w:line="200" w:lineRule="atLeast"/>
    </w:pPr>
    <w:rPr>
      <w:sz w:val="16"/>
      <w:szCs w:val="20"/>
    </w:rPr>
  </w:style>
  <w:style w:type="paragraph" w:customStyle="1" w:styleId="Achievement">
    <w:name w:val="Achievement"/>
    <w:basedOn w:val="BodyText"/>
    <w:autoRedefine/>
    <w:rsid w:val="0060515D"/>
    <w:pPr>
      <w:spacing w:after="120" w:line="220" w:lineRule="atLeast"/>
    </w:pPr>
    <w:rPr>
      <w:rFonts w:cs="Arial"/>
      <w:b/>
      <w:sz w:val="20"/>
    </w:rPr>
  </w:style>
  <w:style w:type="paragraph" w:customStyle="1" w:styleId="CompanyNameOne">
    <w:name w:val="Company Name One"/>
    <w:basedOn w:val="CompanyName"/>
    <w:next w:val="Normal"/>
    <w:rsid w:val="0060515D"/>
    <w:pPr>
      <w:spacing w:before="0"/>
      <w:ind w:right="-108"/>
    </w:pPr>
    <w:rPr>
      <w:bCs/>
      <w:szCs w:val="24"/>
    </w:rPr>
  </w:style>
  <w:style w:type="paragraph" w:customStyle="1" w:styleId="Institution">
    <w:name w:val="Institution"/>
    <w:basedOn w:val="Normal"/>
    <w:next w:val="Achievement"/>
    <w:autoRedefine/>
    <w:rsid w:val="0060515D"/>
    <w:pPr>
      <w:tabs>
        <w:tab w:val="left" w:pos="2160"/>
        <w:tab w:val="right" w:pos="6480"/>
      </w:tabs>
      <w:spacing w:before="220" w:after="60" w:line="220" w:lineRule="atLeast"/>
      <w:ind w:right="-360"/>
    </w:pPr>
    <w:rPr>
      <w:sz w:val="20"/>
      <w:szCs w:val="20"/>
    </w:rPr>
  </w:style>
  <w:style w:type="paragraph" w:customStyle="1" w:styleId="JobTitle">
    <w:name w:val="Job Title"/>
    <w:next w:val="Achievement"/>
    <w:rsid w:val="0060515D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paragraph" w:styleId="PlainText">
    <w:name w:val="Plain Text"/>
    <w:basedOn w:val="Normal"/>
    <w:rsid w:val="0060515D"/>
    <w:rPr>
      <w:rFonts w:ascii="Courier New" w:hAnsi="Courier New"/>
      <w:sz w:val="20"/>
      <w:szCs w:val="20"/>
      <w:lang w:val="en-GB"/>
    </w:rPr>
  </w:style>
  <w:style w:type="paragraph" w:styleId="BodyText2">
    <w:name w:val="Body Text 2"/>
    <w:basedOn w:val="Normal"/>
    <w:rsid w:val="0060515D"/>
    <w:rPr>
      <w:rFonts w:ascii="Arial" w:hAnsi="Arial" w:cs="Arial"/>
      <w:b/>
    </w:rPr>
  </w:style>
  <w:style w:type="paragraph" w:styleId="NormalWeb">
    <w:name w:val="Normal (Web)"/>
    <w:basedOn w:val="Normal"/>
    <w:rsid w:val="0060515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Indent">
    <w:name w:val="Body Text Indent"/>
    <w:basedOn w:val="Normal"/>
    <w:rsid w:val="0060515D"/>
    <w:pPr>
      <w:ind w:firstLine="671"/>
      <w:jc w:val="both"/>
    </w:pPr>
    <w:rPr>
      <w:rFonts w:ascii="Arial" w:hAnsi="Arial" w:cs="Arial"/>
      <w:bCs/>
      <w:sz w:val="20"/>
    </w:rPr>
  </w:style>
  <w:style w:type="paragraph" w:customStyle="1" w:styleId="WW-HTMLPreformatted">
    <w:name w:val="WW-HTML Preformatted"/>
    <w:basedOn w:val="Normal"/>
    <w:rsid w:val="0060515D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</w:rPr>
  </w:style>
  <w:style w:type="paragraph" w:customStyle="1" w:styleId="experience-companyname">
    <w:name w:val="experience - company name"/>
    <w:basedOn w:val="Normal"/>
    <w:rsid w:val="0060515D"/>
    <w:pPr>
      <w:keepNext/>
      <w:widowControl w:val="0"/>
      <w:jc w:val="both"/>
    </w:pPr>
    <w:rPr>
      <w:rFonts w:ascii="Palatino" w:eastAsia="MS Mincho" w:hAnsi="Palatino"/>
      <w:b/>
      <w:smallCaps/>
      <w:szCs w:val="20"/>
    </w:rPr>
  </w:style>
  <w:style w:type="paragraph" w:styleId="BalloonText">
    <w:name w:val="Balloon Text"/>
    <w:basedOn w:val="Normal"/>
    <w:link w:val="BalloonTextChar"/>
    <w:rsid w:val="000C37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37D2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0C37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Use Case List Paragraph,List Paragraph1,Figure_name,List Paragraph2,List Bullet1,Table Number Paragraph,bu1 + Before:  0 pt,Equipmen,After:  6 pt,Section Description,b1,Bullet for no #'s,Heading2,Body Bullet,List Paragraph Char Char,new"/>
    <w:basedOn w:val="Normal"/>
    <w:link w:val="ListParagraphChar"/>
    <w:uiPriority w:val="34"/>
    <w:qFormat/>
    <w:rsid w:val="00094690"/>
    <w:pPr>
      <w:ind w:left="720"/>
      <w:contextualSpacing/>
    </w:pPr>
  </w:style>
  <w:style w:type="paragraph" w:styleId="NoSpacing">
    <w:name w:val="No Spacing"/>
    <w:uiPriority w:val="1"/>
    <w:qFormat/>
    <w:rsid w:val="00F70129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ListParagraphChar">
    <w:name w:val="List Paragraph Char"/>
    <w:aliases w:val="Use Case List Paragraph Char,List Paragraph1 Char,Figure_name Char,List Paragraph2 Char,List Bullet1 Char,Table Number Paragraph Char,bu1 + Before:  0 pt Char,Equipmen Char,After:  6 pt Char,Section Description Char,b1 Char,new Char"/>
    <w:link w:val="ListParagraph"/>
    <w:uiPriority w:val="34"/>
    <w:qFormat/>
    <w:rsid w:val="00E90028"/>
    <w:rPr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85159B"/>
  </w:style>
  <w:style w:type="character" w:customStyle="1" w:styleId="eop">
    <w:name w:val="eop"/>
    <w:basedOn w:val="DefaultParagraphFont"/>
    <w:rsid w:val="0085159B"/>
  </w:style>
  <w:style w:type="paragraph" w:customStyle="1" w:styleId="Default">
    <w:name w:val="Default"/>
    <w:rsid w:val="003A1D0C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customStyle="1" w:styleId="il">
    <w:name w:val="il"/>
    <w:basedOn w:val="DefaultParagraphFont"/>
    <w:rsid w:val="007B44C6"/>
  </w:style>
  <w:style w:type="character" w:customStyle="1" w:styleId="ui-provider">
    <w:name w:val="ui-provider"/>
    <w:basedOn w:val="DefaultParagraphFont"/>
    <w:rsid w:val="0081010D"/>
  </w:style>
  <w:style w:type="paragraph" w:customStyle="1" w:styleId="paragraph">
    <w:name w:val="paragraph"/>
    <w:basedOn w:val="Normal"/>
    <w:rsid w:val="003C7F58"/>
    <w:pPr>
      <w:spacing w:before="100" w:beforeAutospacing="1" w:after="100" w:afterAutospacing="1"/>
    </w:pPr>
    <w:rPr>
      <w:lang w:val="en-IN" w:eastAsia="en-IN"/>
    </w:rPr>
  </w:style>
  <w:style w:type="paragraph" w:customStyle="1" w:styleId="left-boxheadinggapdiv">
    <w:name w:val="left-box_headinggapdiv"/>
    <w:basedOn w:val="Normal"/>
    <w:rsid w:val="00E76BE6"/>
    <w:pPr>
      <w:spacing w:line="200" w:lineRule="atLeast"/>
    </w:pPr>
    <w:rPr>
      <w:sz w:val="14"/>
      <w:szCs w:val="14"/>
    </w:rPr>
  </w:style>
  <w:style w:type="character" w:customStyle="1" w:styleId="divdocumentright-box">
    <w:name w:val="div_document_right-box"/>
    <w:basedOn w:val="DefaultParagraphFont"/>
    <w:rsid w:val="00E76BE6"/>
    <w:rPr>
      <w:color w:val="343434"/>
      <w:spacing w:val="4"/>
    </w:rPr>
  </w:style>
  <w:style w:type="character" w:customStyle="1" w:styleId="divdocumentjobtitle">
    <w:name w:val="div_document_jobtitle"/>
    <w:basedOn w:val="DefaultParagraphFont"/>
    <w:rsid w:val="00E76BE6"/>
    <w:rPr>
      <w:sz w:val="28"/>
      <w:szCs w:val="28"/>
    </w:rPr>
  </w:style>
  <w:style w:type="character" w:customStyle="1" w:styleId="span">
    <w:name w:val="span"/>
    <w:basedOn w:val="DefaultParagraphFont"/>
    <w:rsid w:val="00E76BE6"/>
    <w:rPr>
      <w:bdr w:val="none" w:sz="0" w:space="0" w:color="auto"/>
      <w:vertAlign w:val="baseline"/>
    </w:rPr>
  </w:style>
  <w:style w:type="character" w:customStyle="1" w:styleId="divdocumentjobdates">
    <w:name w:val="div_document_jobdates"/>
    <w:basedOn w:val="DefaultParagraphFont"/>
    <w:rsid w:val="00E76BE6"/>
    <w:rPr>
      <w:sz w:val="22"/>
      <w:szCs w:val="22"/>
    </w:rPr>
  </w:style>
  <w:style w:type="character" w:customStyle="1" w:styleId="divdocumentright-boxdatetablesinglecolumn">
    <w:name w:val="div_document_right-box_datetable_singlecolumn"/>
    <w:basedOn w:val="DefaultParagraphFont"/>
    <w:rsid w:val="00E76BE6"/>
  </w:style>
  <w:style w:type="paragraph" w:customStyle="1" w:styleId="divdocumentright-boxsectionexperiencesinglecolumnpaddedline">
    <w:name w:val="div_document_right-box_section_experience_singlecolumn_paddedline"/>
    <w:basedOn w:val="Normal"/>
    <w:rsid w:val="00E76BE6"/>
    <w:pPr>
      <w:pBdr>
        <w:right w:val="none" w:sz="0" w:space="15" w:color="auto"/>
      </w:pBdr>
    </w:pPr>
  </w:style>
  <w:style w:type="character" w:customStyle="1" w:styleId="divdocumentemptycell">
    <w:name w:val="div_document_emptycell"/>
    <w:basedOn w:val="DefaultParagraphFont"/>
    <w:rsid w:val="00E76BE6"/>
  </w:style>
  <w:style w:type="paragraph" w:customStyle="1" w:styleId="divdocumentemptycellParagraph">
    <w:name w:val="div_document_emptycell Paragraph"/>
    <w:basedOn w:val="Normal"/>
    <w:rsid w:val="00E76BE6"/>
  </w:style>
  <w:style w:type="character" w:customStyle="1" w:styleId="divdocumentright-boxpaddedlinedate-content">
    <w:name w:val="div_document_right-box_paddedline_date-content"/>
    <w:basedOn w:val="DefaultParagraphFont"/>
    <w:rsid w:val="00E76BE6"/>
  </w:style>
  <w:style w:type="character" w:customStyle="1" w:styleId="divdocumentright-boxdatetablepindcell">
    <w:name w:val="div_document_right-box_datetable_pindcell"/>
    <w:basedOn w:val="DefaultParagraphFont"/>
    <w:rsid w:val="00E76BE6"/>
  </w:style>
  <w:style w:type="paragraph" w:customStyle="1" w:styleId="divdocumentli">
    <w:name w:val="div_document_li"/>
    <w:basedOn w:val="Normal"/>
    <w:rsid w:val="00E76BE6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rsid w:val="00E76BE6"/>
    <w:rPr>
      <w:lang w:val="en-US" w:eastAsia="en-US"/>
    </w:rPr>
    <w:tblPr/>
  </w:style>
  <w:style w:type="paragraph" w:customStyle="1" w:styleId="divdocumentsectiongapdiv">
    <w:name w:val="div_document_sectiongapdiv"/>
    <w:basedOn w:val="Normal"/>
    <w:rsid w:val="00E76BE6"/>
    <w:pPr>
      <w:spacing w:line="400" w:lineRule="atLeast"/>
    </w:pPr>
  </w:style>
  <w:style w:type="paragraph" w:customStyle="1" w:styleId="p">
    <w:name w:val="p"/>
    <w:basedOn w:val="Normal"/>
    <w:rsid w:val="00E76BE6"/>
  </w:style>
  <w:style w:type="character" w:customStyle="1" w:styleId="WW8Num1ztrue">
    <w:name w:val="WW8Num1ztrue"/>
    <w:rsid w:val="00E627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A62DC-7C3A-499C-8F56-A9F58B764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Summary:</vt:lpstr>
    </vt:vector>
  </TitlesOfParts>
  <Company>Planetasia.com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Summary:</dc:title>
  <dc:creator>C, Vinesh</dc:creator>
  <cp:lastModifiedBy>Apurva Lale</cp:lastModifiedBy>
  <cp:revision>19</cp:revision>
  <cp:lastPrinted>2008-02-14T13:31:00Z</cp:lastPrinted>
  <dcterms:created xsi:type="dcterms:W3CDTF">2024-05-27T06:56:00Z</dcterms:created>
  <dcterms:modified xsi:type="dcterms:W3CDTF">2024-05-27T14:38:00Z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iteId">
    <vt:lpwstr>97984c2b-a229-4609-8185-ae84947bc3fc</vt:lpwstr>
  </property>
  <property fmtid="{D5CDD505-2E9C-101B-9397-08002B2CF9AE}" pid="4" name="MSIP_Label_2ae551e3-0043-40f0-9a67-12d995049d50_SetDate">
    <vt:lpwstr>2024-04-25T07:27:17Z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ActionId">
    <vt:lpwstr>c2e3494a-0b15-41d1-818d-09dcabc0baff</vt:lpwstr>
  </property>
  <property fmtid="{D5CDD505-2E9C-101B-9397-08002B2CF9AE}" pid="7" name="MSIP_Label_2ae551e3-0043-40f0-9a67-12d995049d50_Removed">
    <vt:lpwstr>False</vt:lpwstr>
  </property>
  <property fmtid="{D5CDD505-2E9C-101B-9397-08002B2CF9AE}" pid="8" name="MSIP_Label_2ae551e3-0043-40f0-9a67-12d995049d50_Extended_MSFT_Method">
    <vt:lpwstr>Standard</vt:lpwstr>
  </property>
  <property fmtid="{D5CDD505-2E9C-101B-9397-08002B2CF9AE}" pid="9" name="Sensitivity">
    <vt:lpwstr>Brillio Confidential</vt:lpwstr>
  </property>
</Properties>
</file>