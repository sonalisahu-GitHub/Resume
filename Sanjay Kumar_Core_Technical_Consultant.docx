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20548" w14:textId="77777777" w:rsidR="001A4361" w:rsidRPr="00A90842" w:rsidRDefault="001A4361">
      <w:pPr>
        <w:rPr>
          <w:rFonts w:asciiTheme="minorHAnsi" w:hAnsiTheme="minorHAnsi" w:cstheme="minorHAnsi"/>
          <w:sz w:val="22"/>
          <w:szCs w:val="22"/>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31"/>
        <w:gridCol w:w="7119"/>
      </w:tblGrid>
      <w:tr w:rsidR="000C37D2" w:rsidRPr="00A90842" w14:paraId="0CA0829E" w14:textId="77777777" w:rsidTr="001A4361">
        <w:trPr>
          <w:trHeight w:val="432"/>
        </w:trPr>
        <w:tc>
          <w:tcPr>
            <w:tcW w:w="2231" w:type="dxa"/>
            <w:vAlign w:val="center"/>
          </w:tcPr>
          <w:p w14:paraId="7B3196DC" w14:textId="77777777" w:rsidR="000C37D2" w:rsidRPr="00A90842" w:rsidRDefault="00D12B0B" w:rsidP="00DD3713">
            <w:pPr>
              <w:spacing w:before="60"/>
              <w:rPr>
                <w:rFonts w:asciiTheme="minorHAnsi" w:hAnsiTheme="minorHAnsi" w:cstheme="minorHAnsi"/>
                <w:b/>
                <w:bCs/>
                <w:iCs/>
                <w:color w:val="808080" w:themeColor="background1" w:themeShade="80"/>
                <w:sz w:val="22"/>
                <w:szCs w:val="22"/>
              </w:rPr>
            </w:pPr>
            <w:r w:rsidRPr="00A90842">
              <w:rPr>
                <w:rFonts w:asciiTheme="minorHAnsi" w:hAnsiTheme="minorHAnsi" w:cstheme="minorHAnsi"/>
                <w:b/>
                <w:bCs/>
                <w:iCs/>
                <w:color w:val="808080" w:themeColor="background1" w:themeShade="80"/>
                <w:sz w:val="22"/>
                <w:szCs w:val="22"/>
              </w:rPr>
              <w:t>Full Name</w:t>
            </w:r>
          </w:p>
        </w:tc>
        <w:tc>
          <w:tcPr>
            <w:tcW w:w="7119" w:type="dxa"/>
            <w:vAlign w:val="center"/>
          </w:tcPr>
          <w:p w14:paraId="387571EE" w14:textId="71DC53AE" w:rsidR="000C37D2" w:rsidRPr="00D00A59" w:rsidRDefault="003F362B" w:rsidP="00D00A59">
            <w:pPr>
              <w:rPr>
                <w:rFonts w:asciiTheme="minorHAnsi" w:hAnsiTheme="minorHAnsi" w:cstheme="minorHAnsi"/>
                <w:sz w:val="22"/>
                <w:szCs w:val="22"/>
              </w:rPr>
            </w:pPr>
            <w:r>
              <w:rPr>
                <w:rFonts w:asciiTheme="minorHAnsi" w:hAnsiTheme="minorHAnsi" w:cstheme="minorHAnsi"/>
                <w:sz w:val="22"/>
                <w:szCs w:val="22"/>
              </w:rPr>
              <w:t>Sanjay Kumar</w:t>
            </w:r>
          </w:p>
        </w:tc>
      </w:tr>
      <w:tr w:rsidR="000C37D2" w:rsidRPr="00A90842" w14:paraId="7AADAAA3" w14:textId="77777777" w:rsidTr="001A4361">
        <w:trPr>
          <w:trHeight w:val="432"/>
        </w:trPr>
        <w:tc>
          <w:tcPr>
            <w:tcW w:w="2231" w:type="dxa"/>
            <w:vAlign w:val="center"/>
          </w:tcPr>
          <w:p w14:paraId="7EDC053C" w14:textId="77777777" w:rsidR="000C37D2" w:rsidRPr="00A90842" w:rsidRDefault="000C37D2" w:rsidP="00DD3713">
            <w:pPr>
              <w:spacing w:before="60"/>
              <w:rPr>
                <w:rFonts w:asciiTheme="minorHAnsi" w:hAnsiTheme="minorHAnsi" w:cstheme="minorHAnsi"/>
                <w:b/>
                <w:bCs/>
                <w:iCs/>
                <w:color w:val="808080" w:themeColor="background1" w:themeShade="80"/>
                <w:sz w:val="22"/>
                <w:szCs w:val="22"/>
              </w:rPr>
            </w:pPr>
            <w:r w:rsidRPr="00A90842">
              <w:rPr>
                <w:rFonts w:asciiTheme="minorHAnsi" w:hAnsiTheme="minorHAnsi" w:cstheme="minorHAnsi"/>
                <w:b/>
                <w:bCs/>
                <w:iCs/>
                <w:color w:val="808080" w:themeColor="background1" w:themeShade="80"/>
                <w:sz w:val="22"/>
                <w:szCs w:val="22"/>
              </w:rPr>
              <w:t>Role / Designation</w:t>
            </w:r>
          </w:p>
        </w:tc>
        <w:tc>
          <w:tcPr>
            <w:tcW w:w="7119" w:type="dxa"/>
            <w:vAlign w:val="center"/>
          </w:tcPr>
          <w:p w14:paraId="59C1CBA0" w14:textId="23A21940" w:rsidR="00DD3713" w:rsidRPr="00D00A59" w:rsidRDefault="003F362B" w:rsidP="00D00A59">
            <w:pPr>
              <w:rPr>
                <w:rFonts w:asciiTheme="minorHAnsi" w:hAnsiTheme="minorHAnsi" w:cstheme="minorHAnsi"/>
                <w:sz w:val="22"/>
                <w:szCs w:val="22"/>
              </w:rPr>
            </w:pPr>
            <w:r>
              <w:rPr>
                <w:rFonts w:asciiTheme="minorHAnsi" w:hAnsiTheme="minorHAnsi" w:cstheme="minorHAnsi"/>
                <w:sz w:val="22"/>
                <w:szCs w:val="22"/>
              </w:rPr>
              <w:t>Technical Consultant</w:t>
            </w:r>
          </w:p>
        </w:tc>
      </w:tr>
      <w:tr w:rsidR="000C37D2" w:rsidRPr="00A90842" w14:paraId="1E2FD251" w14:textId="77777777" w:rsidTr="001A4361">
        <w:trPr>
          <w:trHeight w:val="432"/>
        </w:trPr>
        <w:tc>
          <w:tcPr>
            <w:tcW w:w="2231" w:type="dxa"/>
            <w:vAlign w:val="center"/>
          </w:tcPr>
          <w:p w14:paraId="73783688" w14:textId="108B4284" w:rsidR="000C37D2" w:rsidRPr="00A90842" w:rsidRDefault="00E76BE6" w:rsidP="00DD3713">
            <w:pPr>
              <w:spacing w:before="60"/>
              <w:rPr>
                <w:rFonts w:asciiTheme="minorHAnsi" w:hAnsiTheme="minorHAnsi" w:cstheme="minorHAnsi"/>
                <w:b/>
                <w:bCs/>
                <w:iCs/>
                <w:color w:val="808080" w:themeColor="background1" w:themeShade="80"/>
                <w:sz w:val="22"/>
                <w:szCs w:val="22"/>
              </w:rPr>
            </w:pPr>
            <w:r>
              <w:rPr>
                <w:rFonts w:asciiTheme="minorHAnsi" w:hAnsiTheme="minorHAnsi" w:cstheme="minorHAnsi"/>
                <w:b/>
                <w:bCs/>
                <w:iCs/>
                <w:color w:val="808080" w:themeColor="background1" w:themeShade="80"/>
                <w:sz w:val="22"/>
                <w:szCs w:val="22"/>
              </w:rPr>
              <w:t>E</w:t>
            </w:r>
            <w:r w:rsidR="006A7E2C" w:rsidRPr="00A90842">
              <w:rPr>
                <w:rFonts w:asciiTheme="minorHAnsi" w:hAnsiTheme="minorHAnsi" w:cstheme="minorHAnsi"/>
                <w:b/>
                <w:bCs/>
                <w:iCs/>
                <w:color w:val="808080" w:themeColor="background1" w:themeShade="80"/>
                <w:sz w:val="22"/>
                <w:szCs w:val="22"/>
              </w:rPr>
              <w:t>-</w:t>
            </w:r>
            <w:r w:rsidR="000C37D2" w:rsidRPr="00A90842">
              <w:rPr>
                <w:rFonts w:asciiTheme="minorHAnsi" w:hAnsiTheme="minorHAnsi" w:cstheme="minorHAnsi"/>
                <w:b/>
                <w:bCs/>
                <w:iCs/>
                <w:color w:val="808080" w:themeColor="background1" w:themeShade="80"/>
                <w:sz w:val="22"/>
                <w:szCs w:val="22"/>
              </w:rPr>
              <w:t xml:space="preserve">mail id </w:t>
            </w:r>
          </w:p>
        </w:tc>
        <w:tc>
          <w:tcPr>
            <w:tcW w:w="7119" w:type="dxa"/>
            <w:vAlign w:val="center"/>
          </w:tcPr>
          <w:p w14:paraId="65D10168" w14:textId="0C536168" w:rsidR="000C37D2" w:rsidRPr="00D352E6" w:rsidRDefault="003F362B" w:rsidP="00D352E6">
            <w:pPr>
              <w:rPr>
                <w:rFonts w:asciiTheme="minorHAnsi" w:hAnsiTheme="minorHAnsi" w:cstheme="minorHAnsi"/>
                <w:sz w:val="22"/>
                <w:szCs w:val="22"/>
              </w:rPr>
            </w:pPr>
            <w:r w:rsidRPr="003F362B">
              <w:rPr>
                <w:rFonts w:asciiTheme="minorHAnsi" w:hAnsiTheme="minorHAnsi" w:cstheme="minorHAnsi"/>
                <w:sz w:val="22"/>
                <w:szCs w:val="22"/>
              </w:rPr>
              <w:t>skbochalya17@gmail.com</w:t>
            </w:r>
          </w:p>
        </w:tc>
      </w:tr>
    </w:tbl>
    <w:p w14:paraId="2BA4379B" w14:textId="77777777" w:rsidR="000C37D2" w:rsidRPr="00A90842" w:rsidRDefault="000C37D2" w:rsidP="00DD3713">
      <w:pPr>
        <w:spacing w:before="60"/>
        <w:jc w:val="both"/>
        <w:rPr>
          <w:rFonts w:asciiTheme="minorHAnsi" w:hAnsiTheme="minorHAnsi" w:cstheme="minorHAnsi"/>
          <w:b/>
          <w:bCs/>
          <w:iCs/>
          <w:sz w:val="22"/>
          <w:szCs w:val="22"/>
        </w:rPr>
      </w:pPr>
    </w:p>
    <w:p w14:paraId="1C3EBB3C" w14:textId="77777777" w:rsidR="00131773" w:rsidRDefault="00131773" w:rsidP="00DD3713">
      <w:pPr>
        <w:spacing w:before="60"/>
        <w:jc w:val="both"/>
        <w:rPr>
          <w:rFonts w:asciiTheme="minorHAnsi" w:hAnsiTheme="minorHAnsi" w:cstheme="minorHAnsi"/>
          <w:b/>
          <w:bCs/>
          <w:iCs/>
          <w:sz w:val="22"/>
          <w:szCs w:val="22"/>
        </w:rPr>
      </w:pPr>
    </w:p>
    <w:p w14:paraId="17CAA3FF" w14:textId="77777777" w:rsidR="00175108" w:rsidRPr="00A90842" w:rsidRDefault="00175108" w:rsidP="00175108">
      <w:pPr>
        <w:spacing w:before="60"/>
        <w:jc w:val="both"/>
        <w:rPr>
          <w:rFonts w:asciiTheme="minorHAnsi" w:hAnsiTheme="minorHAnsi" w:cstheme="minorHAnsi"/>
          <w:b/>
          <w:bCs/>
          <w:iCs/>
          <w:sz w:val="22"/>
          <w:szCs w:val="22"/>
        </w:rPr>
      </w:pPr>
      <w:r w:rsidRPr="00A90842">
        <w:rPr>
          <w:rFonts w:asciiTheme="minorHAnsi" w:hAnsiTheme="minorHAnsi" w:cstheme="minorHAnsi"/>
          <w:b/>
          <w:bCs/>
          <w:iCs/>
          <w:sz w:val="22"/>
          <w:szCs w:val="22"/>
        </w:rPr>
        <w:t>Certifications</w:t>
      </w:r>
    </w:p>
    <w:p w14:paraId="54023797" w14:textId="77777777" w:rsidR="00175108" w:rsidRPr="00C37474" w:rsidRDefault="00175108" w:rsidP="00175108">
      <w:pPr>
        <w:spacing w:line="360" w:lineRule="auto"/>
        <w:rPr>
          <w:rFonts w:asciiTheme="minorHAnsi" w:hAnsiTheme="minorHAnsi" w:cstheme="minorHAnsi"/>
          <w:sz w:val="22"/>
          <w:szCs w:val="22"/>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350"/>
      </w:tblGrid>
      <w:tr w:rsidR="00175108" w:rsidRPr="00C37474" w14:paraId="2A9E529E" w14:textId="77777777" w:rsidTr="002F5E35">
        <w:tc>
          <w:tcPr>
            <w:tcW w:w="9576" w:type="dxa"/>
          </w:tcPr>
          <w:p w14:paraId="15DD0367" w14:textId="77777777" w:rsidR="00175108" w:rsidRDefault="00175108" w:rsidP="00175108">
            <w:pPr>
              <w:pStyle w:val="ListParagraph"/>
              <w:numPr>
                <w:ilvl w:val="0"/>
                <w:numId w:val="92"/>
              </w:numPr>
              <w:spacing w:line="360" w:lineRule="auto"/>
              <w:rPr>
                <w:rFonts w:asciiTheme="minorHAnsi" w:hAnsiTheme="minorHAnsi" w:cstheme="minorHAnsi"/>
                <w:sz w:val="22"/>
                <w:szCs w:val="22"/>
              </w:rPr>
            </w:pPr>
            <w:r w:rsidRPr="00312DD3">
              <w:rPr>
                <w:rFonts w:asciiTheme="minorHAnsi" w:hAnsiTheme="minorHAnsi" w:cstheme="minorHAnsi"/>
                <w:sz w:val="22"/>
                <w:szCs w:val="22"/>
              </w:rPr>
              <w:t xml:space="preserve">Salesforce Certified Administrator </w:t>
            </w:r>
          </w:p>
          <w:p w14:paraId="53D4FC2D" w14:textId="77777777" w:rsidR="003F362B" w:rsidRDefault="003F362B" w:rsidP="00175108">
            <w:pPr>
              <w:pStyle w:val="ListParagraph"/>
              <w:numPr>
                <w:ilvl w:val="0"/>
                <w:numId w:val="92"/>
              </w:numPr>
              <w:spacing w:line="360" w:lineRule="auto"/>
              <w:rPr>
                <w:rFonts w:asciiTheme="minorHAnsi" w:hAnsiTheme="minorHAnsi" w:cstheme="minorHAnsi"/>
                <w:sz w:val="22"/>
                <w:szCs w:val="22"/>
              </w:rPr>
            </w:pPr>
            <w:r w:rsidRPr="00312DD3">
              <w:rPr>
                <w:rFonts w:asciiTheme="minorHAnsi" w:hAnsiTheme="minorHAnsi" w:cstheme="minorHAnsi"/>
                <w:sz w:val="22"/>
                <w:szCs w:val="22"/>
              </w:rPr>
              <w:t>Salesforce Certified</w:t>
            </w:r>
            <w:r>
              <w:rPr>
                <w:rFonts w:asciiTheme="minorHAnsi" w:hAnsiTheme="minorHAnsi" w:cstheme="minorHAnsi"/>
                <w:sz w:val="22"/>
                <w:szCs w:val="22"/>
              </w:rPr>
              <w:t xml:space="preserve"> Service Cloud Consultant</w:t>
            </w:r>
          </w:p>
          <w:p w14:paraId="53015D8A" w14:textId="04CE47F9" w:rsidR="003F362B" w:rsidRDefault="003F362B" w:rsidP="00175108">
            <w:pPr>
              <w:pStyle w:val="ListParagraph"/>
              <w:numPr>
                <w:ilvl w:val="0"/>
                <w:numId w:val="92"/>
              </w:numPr>
              <w:spacing w:line="360" w:lineRule="auto"/>
              <w:rPr>
                <w:rFonts w:asciiTheme="minorHAnsi" w:hAnsiTheme="minorHAnsi" w:cstheme="minorHAnsi"/>
                <w:sz w:val="22"/>
                <w:szCs w:val="22"/>
              </w:rPr>
            </w:pPr>
            <w:r w:rsidRPr="00312DD3">
              <w:rPr>
                <w:rFonts w:asciiTheme="minorHAnsi" w:hAnsiTheme="minorHAnsi" w:cstheme="minorHAnsi"/>
                <w:sz w:val="22"/>
                <w:szCs w:val="22"/>
              </w:rPr>
              <w:t>Salesforce Certified</w:t>
            </w:r>
            <w:r>
              <w:rPr>
                <w:rFonts w:asciiTheme="minorHAnsi" w:hAnsiTheme="minorHAnsi" w:cstheme="minorHAnsi"/>
                <w:sz w:val="22"/>
                <w:szCs w:val="22"/>
              </w:rPr>
              <w:t xml:space="preserve"> PD I</w:t>
            </w:r>
          </w:p>
          <w:p w14:paraId="72007A90" w14:textId="360B948C" w:rsidR="003F362B" w:rsidRDefault="003F362B" w:rsidP="00175108">
            <w:pPr>
              <w:pStyle w:val="ListParagraph"/>
              <w:numPr>
                <w:ilvl w:val="0"/>
                <w:numId w:val="92"/>
              </w:numPr>
              <w:spacing w:line="360" w:lineRule="auto"/>
              <w:rPr>
                <w:rFonts w:asciiTheme="minorHAnsi" w:hAnsiTheme="minorHAnsi" w:cstheme="minorHAnsi"/>
                <w:sz w:val="22"/>
                <w:szCs w:val="22"/>
              </w:rPr>
            </w:pPr>
            <w:r w:rsidRPr="00312DD3">
              <w:rPr>
                <w:rFonts w:asciiTheme="minorHAnsi" w:hAnsiTheme="minorHAnsi" w:cstheme="minorHAnsi"/>
                <w:sz w:val="22"/>
                <w:szCs w:val="22"/>
              </w:rPr>
              <w:t>Salesforce Certified</w:t>
            </w:r>
            <w:r>
              <w:rPr>
                <w:rFonts w:asciiTheme="minorHAnsi" w:hAnsiTheme="minorHAnsi" w:cstheme="minorHAnsi"/>
                <w:sz w:val="22"/>
                <w:szCs w:val="22"/>
              </w:rPr>
              <w:t xml:space="preserve"> Associate</w:t>
            </w:r>
          </w:p>
          <w:p w14:paraId="5878BAAD" w14:textId="18E8D99D" w:rsidR="003F362B" w:rsidRPr="003F362B" w:rsidRDefault="003F362B" w:rsidP="003F362B">
            <w:pPr>
              <w:pStyle w:val="ListParagraph"/>
              <w:numPr>
                <w:ilvl w:val="0"/>
                <w:numId w:val="92"/>
              </w:numPr>
              <w:spacing w:line="360" w:lineRule="auto"/>
              <w:rPr>
                <w:rFonts w:asciiTheme="minorHAnsi" w:hAnsiTheme="minorHAnsi" w:cstheme="minorHAnsi"/>
                <w:sz w:val="22"/>
                <w:szCs w:val="22"/>
              </w:rPr>
            </w:pPr>
            <w:r w:rsidRPr="00312DD3">
              <w:rPr>
                <w:rFonts w:asciiTheme="minorHAnsi" w:hAnsiTheme="minorHAnsi" w:cstheme="minorHAnsi"/>
                <w:sz w:val="22"/>
                <w:szCs w:val="22"/>
              </w:rPr>
              <w:t>Salesforce Certified</w:t>
            </w:r>
            <w:r>
              <w:rPr>
                <w:rFonts w:asciiTheme="minorHAnsi" w:hAnsiTheme="minorHAnsi" w:cstheme="minorHAnsi"/>
                <w:sz w:val="22"/>
                <w:szCs w:val="22"/>
              </w:rPr>
              <w:t xml:space="preserve"> AI Associate</w:t>
            </w:r>
          </w:p>
        </w:tc>
      </w:tr>
    </w:tbl>
    <w:p w14:paraId="721B2E43" w14:textId="77777777" w:rsidR="00175108" w:rsidRPr="00A90842" w:rsidRDefault="00175108" w:rsidP="00DD3713">
      <w:pPr>
        <w:spacing w:before="60"/>
        <w:jc w:val="both"/>
        <w:rPr>
          <w:rFonts w:asciiTheme="minorHAnsi" w:hAnsiTheme="minorHAnsi" w:cstheme="minorHAnsi"/>
          <w:b/>
          <w:bCs/>
          <w:iCs/>
          <w:sz w:val="22"/>
          <w:szCs w:val="22"/>
        </w:rPr>
      </w:pPr>
    </w:p>
    <w:p w14:paraId="2D85BAFC" w14:textId="77777777" w:rsidR="00131773" w:rsidRPr="00A90842" w:rsidRDefault="00131773" w:rsidP="00DD3713">
      <w:pPr>
        <w:spacing w:before="60"/>
        <w:jc w:val="both"/>
        <w:rPr>
          <w:rFonts w:asciiTheme="minorHAnsi" w:hAnsiTheme="minorHAnsi" w:cstheme="minorHAnsi"/>
          <w:b/>
          <w:bCs/>
          <w:iCs/>
          <w:sz w:val="22"/>
          <w:szCs w:val="22"/>
        </w:rPr>
      </w:pPr>
    </w:p>
    <w:p w14:paraId="55F60867" w14:textId="7EF68D23" w:rsidR="000C37D2" w:rsidRPr="00A90842" w:rsidRDefault="0081010D" w:rsidP="00DD3713">
      <w:pPr>
        <w:spacing w:before="60"/>
        <w:jc w:val="both"/>
        <w:rPr>
          <w:rFonts w:asciiTheme="minorHAnsi" w:hAnsiTheme="minorHAnsi" w:cstheme="minorHAnsi"/>
          <w:b/>
          <w:bCs/>
          <w:iCs/>
          <w:sz w:val="22"/>
          <w:szCs w:val="22"/>
        </w:rPr>
      </w:pPr>
      <w:r w:rsidRPr="00A90842">
        <w:rPr>
          <w:rFonts w:asciiTheme="minorHAnsi" w:hAnsiTheme="minorHAnsi" w:cstheme="minorHAnsi"/>
          <w:b/>
          <w:bCs/>
          <w:iCs/>
          <w:sz w:val="22"/>
          <w:szCs w:val="22"/>
        </w:rPr>
        <w:t>Summary</w:t>
      </w:r>
      <w:r w:rsidR="00D5058C" w:rsidRPr="00A90842">
        <w:rPr>
          <w:rFonts w:asciiTheme="minorHAnsi" w:hAnsiTheme="minorHAnsi" w:cstheme="minorHAnsi"/>
          <w:b/>
          <w:bCs/>
          <w:iCs/>
          <w:sz w:val="22"/>
          <w:szCs w:val="22"/>
        </w:rPr>
        <w:t>:</w:t>
      </w:r>
      <w:r w:rsidR="001A4361" w:rsidRPr="00A90842">
        <w:rPr>
          <w:rFonts w:asciiTheme="minorHAnsi" w:hAnsiTheme="minorHAnsi" w:cstheme="minorHAnsi"/>
          <w:sz w:val="22"/>
          <w:szCs w:val="22"/>
        </w:rPr>
        <w:t xml:space="preserve"> </w:t>
      </w:r>
    </w:p>
    <w:p w14:paraId="5AAD421D" w14:textId="77777777" w:rsidR="00557A9F" w:rsidRPr="00E76BE6" w:rsidRDefault="00557A9F" w:rsidP="00E76BE6">
      <w:pPr>
        <w:spacing w:line="360" w:lineRule="auto"/>
        <w:rPr>
          <w:rFonts w:asciiTheme="minorHAnsi" w:hAnsiTheme="minorHAnsi" w:cstheme="minorHAnsi"/>
          <w:sz w:val="22"/>
          <w:szCs w:val="22"/>
        </w:rPr>
      </w:pPr>
    </w:p>
    <w:tbl>
      <w:tblPr>
        <w:tblStyle w:val="TableGrid"/>
        <w:tblW w:w="936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364"/>
      </w:tblGrid>
      <w:tr w:rsidR="000C37D2" w:rsidRPr="00E76BE6" w14:paraId="2A09C6C7" w14:textId="77777777" w:rsidTr="62421DF0">
        <w:trPr>
          <w:trHeight w:val="1360"/>
        </w:trPr>
        <w:tc>
          <w:tcPr>
            <w:tcW w:w="9364" w:type="dxa"/>
          </w:tcPr>
          <w:p w14:paraId="452AA854" w14:textId="6776744F" w:rsidR="003F362B" w:rsidRPr="003F362B" w:rsidRDefault="003F362B" w:rsidP="003F362B">
            <w:pPr>
              <w:pStyle w:val="ListParagraph"/>
              <w:numPr>
                <w:ilvl w:val="0"/>
                <w:numId w:val="92"/>
              </w:numPr>
              <w:spacing w:line="360" w:lineRule="auto"/>
              <w:rPr>
                <w:rFonts w:asciiTheme="minorHAnsi" w:hAnsiTheme="minorHAnsi" w:cstheme="minorHAnsi"/>
                <w:sz w:val="22"/>
                <w:szCs w:val="22"/>
              </w:rPr>
            </w:pPr>
            <w:r w:rsidRPr="003F362B">
              <w:rPr>
                <w:rFonts w:asciiTheme="minorHAnsi" w:hAnsiTheme="minorHAnsi" w:cstheme="minorHAnsi"/>
                <w:sz w:val="22"/>
                <w:szCs w:val="22"/>
              </w:rPr>
              <w:t xml:space="preserve">5x Certified Salesforce professional having 8.8 </w:t>
            </w:r>
            <w:r w:rsidRPr="003F362B">
              <w:rPr>
                <w:rFonts w:asciiTheme="minorHAnsi" w:hAnsiTheme="minorHAnsi" w:cstheme="minorHAnsi"/>
                <w:sz w:val="22"/>
                <w:szCs w:val="22"/>
              </w:rPr>
              <w:t>years’ experience</w:t>
            </w:r>
            <w:r w:rsidRPr="003F362B">
              <w:rPr>
                <w:rFonts w:asciiTheme="minorHAnsi" w:hAnsiTheme="minorHAnsi" w:cstheme="minorHAnsi"/>
                <w:sz w:val="22"/>
                <w:szCs w:val="22"/>
              </w:rPr>
              <w:t xml:space="preserve"> in Salesforce &amp; Java technologies. Currently working as Salesforce Technical Lead in Wipro Ltd - leading 11 team members directly.</w:t>
            </w:r>
          </w:p>
          <w:p w14:paraId="717F4F38" w14:textId="1ABA208A" w:rsidR="003F362B" w:rsidRPr="003F362B" w:rsidRDefault="003F362B" w:rsidP="003F362B">
            <w:pPr>
              <w:pStyle w:val="ListParagraph"/>
              <w:numPr>
                <w:ilvl w:val="0"/>
                <w:numId w:val="92"/>
              </w:numPr>
              <w:spacing w:line="360" w:lineRule="auto"/>
              <w:rPr>
                <w:rFonts w:asciiTheme="minorHAnsi" w:hAnsiTheme="minorHAnsi" w:cstheme="minorHAnsi"/>
                <w:sz w:val="22"/>
                <w:szCs w:val="22"/>
              </w:rPr>
            </w:pPr>
            <w:r w:rsidRPr="003F362B">
              <w:rPr>
                <w:rFonts w:asciiTheme="minorHAnsi" w:hAnsiTheme="minorHAnsi" w:cstheme="minorHAnsi"/>
                <w:sz w:val="22"/>
                <w:szCs w:val="22"/>
              </w:rPr>
              <w:t xml:space="preserve">Hands-on experience in end-to-end Salesforce project development including requirement analysis, coding, unit testing, deployment &amp; delivery with Agile methodologies. </w:t>
            </w:r>
          </w:p>
          <w:p w14:paraId="4F1DADE8" w14:textId="77777777" w:rsidR="003F362B" w:rsidRPr="003F362B" w:rsidRDefault="003F362B" w:rsidP="003F362B">
            <w:pPr>
              <w:pStyle w:val="ListParagraph"/>
              <w:numPr>
                <w:ilvl w:val="0"/>
                <w:numId w:val="92"/>
              </w:numPr>
              <w:spacing w:line="360" w:lineRule="auto"/>
              <w:rPr>
                <w:rFonts w:asciiTheme="minorHAnsi" w:hAnsiTheme="minorHAnsi" w:cstheme="minorHAnsi"/>
                <w:sz w:val="22"/>
                <w:szCs w:val="22"/>
              </w:rPr>
            </w:pPr>
            <w:r w:rsidRPr="003F362B">
              <w:rPr>
                <w:rFonts w:asciiTheme="minorHAnsi" w:hAnsiTheme="minorHAnsi" w:cstheme="minorHAnsi"/>
                <w:sz w:val="22"/>
                <w:szCs w:val="22"/>
              </w:rPr>
              <w:t xml:space="preserve">Hands-on experience in Service Cloud and Experience Cloud, Salesforce Inbound/Outbound APIs Integrations. </w:t>
            </w:r>
          </w:p>
          <w:p w14:paraId="447A04CF" w14:textId="3E0B35D9" w:rsidR="003F362B" w:rsidRPr="003F362B" w:rsidRDefault="003F362B" w:rsidP="003F362B">
            <w:pPr>
              <w:pStyle w:val="ListParagraph"/>
              <w:numPr>
                <w:ilvl w:val="0"/>
                <w:numId w:val="92"/>
              </w:numPr>
              <w:spacing w:line="360" w:lineRule="auto"/>
              <w:rPr>
                <w:rFonts w:asciiTheme="minorHAnsi" w:hAnsiTheme="minorHAnsi" w:cstheme="minorHAnsi"/>
                <w:sz w:val="22"/>
                <w:szCs w:val="22"/>
              </w:rPr>
            </w:pPr>
            <w:r w:rsidRPr="003F362B">
              <w:rPr>
                <w:rFonts w:asciiTheme="minorHAnsi" w:hAnsiTheme="minorHAnsi" w:cstheme="minorHAnsi"/>
                <w:sz w:val="22"/>
                <w:szCs w:val="22"/>
              </w:rPr>
              <w:t xml:space="preserve">Hands-on experience in Visualforce, LWC, Apex programming, Apex Triggers, Async Apex, Salesforce configuration and </w:t>
            </w:r>
            <w:proofErr w:type="spellStart"/>
            <w:r w:rsidRPr="003F362B">
              <w:rPr>
                <w:rFonts w:asciiTheme="minorHAnsi" w:hAnsiTheme="minorHAnsi" w:cstheme="minorHAnsi"/>
                <w:sz w:val="22"/>
                <w:szCs w:val="22"/>
              </w:rPr>
              <w:t>customisation</w:t>
            </w:r>
            <w:proofErr w:type="spellEnd"/>
            <w:r w:rsidRPr="003F362B">
              <w:rPr>
                <w:rFonts w:asciiTheme="minorHAnsi" w:hAnsiTheme="minorHAnsi" w:cstheme="minorHAnsi"/>
                <w:sz w:val="22"/>
                <w:szCs w:val="22"/>
              </w:rPr>
              <w:t xml:space="preserve"> etc. </w:t>
            </w:r>
          </w:p>
          <w:p w14:paraId="01B23B0F" w14:textId="77777777" w:rsidR="003F362B" w:rsidRPr="003F362B" w:rsidRDefault="003F362B" w:rsidP="003F362B">
            <w:pPr>
              <w:pStyle w:val="ListParagraph"/>
              <w:numPr>
                <w:ilvl w:val="0"/>
                <w:numId w:val="92"/>
              </w:numPr>
              <w:spacing w:line="360" w:lineRule="auto"/>
              <w:rPr>
                <w:rFonts w:asciiTheme="minorHAnsi" w:hAnsiTheme="minorHAnsi" w:cstheme="minorHAnsi"/>
                <w:sz w:val="22"/>
                <w:szCs w:val="22"/>
              </w:rPr>
            </w:pPr>
            <w:r w:rsidRPr="003F362B">
              <w:rPr>
                <w:rFonts w:asciiTheme="minorHAnsi" w:hAnsiTheme="minorHAnsi" w:cstheme="minorHAnsi"/>
                <w:sz w:val="22"/>
                <w:szCs w:val="22"/>
              </w:rPr>
              <w:t xml:space="preserve">Good knowledge of VS Code, Developer Console tool for the development of Salesforce Projects. </w:t>
            </w:r>
          </w:p>
          <w:p w14:paraId="280990F1" w14:textId="245F93B5" w:rsidR="003F362B" w:rsidRPr="003F362B" w:rsidRDefault="003F362B" w:rsidP="003F362B">
            <w:pPr>
              <w:pStyle w:val="ListParagraph"/>
              <w:numPr>
                <w:ilvl w:val="0"/>
                <w:numId w:val="92"/>
              </w:numPr>
              <w:spacing w:line="360" w:lineRule="auto"/>
              <w:rPr>
                <w:rFonts w:asciiTheme="minorHAnsi" w:hAnsiTheme="minorHAnsi" w:cstheme="minorHAnsi"/>
                <w:sz w:val="22"/>
                <w:szCs w:val="22"/>
              </w:rPr>
            </w:pPr>
            <w:r w:rsidRPr="003F362B">
              <w:rPr>
                <w:rFonts w:asciiTheme="minorHAnsi" w:hAnsiTheme="minorHAnsi" w:cstheme="minorHAnsi"/>
                <w:sz w:val="22"/>
                <w:szCs w:val="22"/>
              </w:rPr>
              <w:t xml:space="preserve">Experienced with version controlling tools like Git, SVN, Bitbucket, SourceTree and Salesforce Change set. </w:t>
            </w:r>
          </w:p>
          <w:p w14:paraId="5D192E15" w14:textId="5A8E8177" w:rsidR="00597671" w:rsidRPr="003F362B" w:rsidRDefault="003F362B" w:rsidP="003F362B">
            <w:pPr>
              <w:pStyle w:val="ListParagraph"/>
              <w:numPr>
                <w:ilvl w:val="0"/>
                <w:numId w:val="92"/>
              </w:numPr>
              <w:spacing w:line="360" w:lineRule="auto"/>
              <w:rPr>
                <w:rFonts w:asciiTheme="minorHAnsi" w:hAnsiTheme="minorHAnsi" w:cstheme="minorHAnsi"/>
                <w:sz w:val="22"/>
                <w:szCs w:val="22"/>
              </w:rPr>
            </w:pPr>
            <w:r w:rsidRPr="003F362B">
              <w:rPr>
                <w:rFonts w:asciiTheme="minorHAnsi" w:hAnsiTheme="minorHAnsi" w:cstheme="minorHAnsi"/>
                <w:sz w:val="22"/>
                <w:szCs w:val="22"/>
              </w:rPr>
              <w:lastRenderedPageBreak/>
              <w:t xml:space="preserve">Cohesive team worker having strong analytical, </w:t>
            </w:r>
            <w:proofErr w:type="gramStart"/>
            <w:r w:rsidRPr="003F362B">
              <w:rPr>
                <w:rFonts w:asciiTheme="minorHAnsi" w:hAnsiTheme="minorHAnsi" w:cstheme="minorHAnsi"/>
                <w:sz w:val="22"/>
                <w:szCs w:val="22"/>
              </w:rPr>
              <w:t>problem-solving</w:t>
            </w:r>
            <w:proofErr w:type="gramEnd"/>
            <w:r w:rsidRPr="003F362B">
              <w:rPr>
                <w:rFonts w:asciiTheme="minorHAnsi" w:hAnsiTheme="minorHAnsi" w:cstheme="minorHAnsi"/>
                <w:sz w:val="22"/>
                <w:szCs w:val="22"/>
              </w:rPr>
              <w:t xml:space="preserve"> and interpersonal skills. Quick learner having ability to work with challenging deadlines.</w:t>
            </w:r>
          </w:p>
        </w:tc>
      </w:tr>
    </w:tbl>
    <w:p w14:paraId="541B9064" w14:textId="77777777" w:rsidR="000C37D2" w:rsidRPr="00A90842" w:rsidRDefault="000C37D2" w:rsidP="00DD3713">
      <w:pPr>
        <w:spacing w:before="60"/>
        <w:jc w:val="both"/>
        <w:rPr>
          <w:rFonts w:asciiTheme="minorHAnsi" w:hAnsiTheme="minorHAnsi" w:cstheme="minorHAnsi"/>
          <w:b/>
          <w:bCs/>
          <w:iCs/>
          <w:sz w:val="22"/>
          <w:szCs w:val="22"/>
        </w:rPr>
      </w:pPr>
    </w:p>
    <w:p w14:paraId="2E655051" w14:textId="77777777" w:rsidR="00077268" w:rsidRPr="00A90842" w:rsidRDefault="00077268" w:rsidP="000C3E34">
      <w:pPr>
        <w:spacing w:before="60"/>
        <w:jc w:val="both"/>
        <w:rPr>
          <w:rFonts w:asciiTheme="minorHAnsi" w:hAnsiTheme="minorHAnsi" w:cstheme="minorHAnsi"/>
          <w:b/>
          <w:bCs/>
          <w:iCs/>
          <w:sz w:val="22"/>
          <w:szCs w:val="22"/>
        </w:rPr>
      </w:pPr>
    </w:p>
    <w:p w14:paraId="75F320BE" w14:textId="77777777" w:rsidR="00CC795A" w:rsidRPr="00A90842" w:rsidRDefault="00CC795A" w:rsidP="00CC795A">
      <w:pPr>
        <w:spacing w:before="60"/>
        <w:jc w:val="both"/>
        <w:rPr>
          <w:rFonts w:asciiTheme="minorHAnsi" w:hAnsiTheme="minorHAnsi" w:cstheme="minorHAnsi"/>
          <w:b/>
          <w:bCs/>
          <w:color w:val="FF0000"/>
          <w:u w:val="single"/>
        </w:rPr>
      </w:pPr>
      <w:r w:rsidRPr="00A90842">
        <w:rPr>
          <w:rFonts w:asciiTheme="minorHAnsi" w:hAnsiTheme="minorHAnsi" w:cstheme="minorHAnsi"/>
          <w:b/>
          <w:bCs/>
          <w:iCs/>
          <w:u w:val="single"/>
        </w:rPr>
        <w:t>Latest Experience:</w:t>
      </w:r>
      <w:r w:rsidRPr="00A90842">
        <w:rPr>
          <w:rFonts w:asciiTheme="minorHAnsi" w:hAnsiTheme="minorHAnsi" w:cstheme="minorHAnsi"/>
          <w:b/>
          <w:bCs/>
          <w:color w:val="FF0000"/>
          <w:u w:val="single"/>
        </w:rPr>
        <w:t xml:space="preserve"> </w:t>
      </w:r>
    </w:p>
    <w:p w14:paraId="0B3C20CC" w14:textId="77777777" w:rsidR="00CC795A" w:rsidRPr="00A90842" w:rsidRDefault="00CC795A" w:rsidP="00CC795A">
      <w:pPr>
        <w:spacing w:before="60"/>
        <w:jc w:val="both"/>
        <w:rPr>
          <w:rFonts w:asciiTheme="minorHAnsi" w:hAnsiTheme="minorHAnsi" w:cstheme="minorHAnsi"/>
          <w:b/>
          <w:bCs/>
          <w:iCs/>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1"/>
        <w:gridCol w:w="7279"/>
      </w:tblGrid>
      <w:tr w:rsidR="00CC795A" w:rsidRPr="00A90842" w14:paraId="51F8AE36" w14:textId="77777777" w:rsidTr="002F5E35">
        <w:trPr>
          <w:trHeight w:val="432"/>
        </w:trPr>
        <w:tc>
          <w:tcPr>
            <w:tcW w:w="2071" w:type="dxa"/>
          </w:tcPr>
          <w:p w14:paraId="1CC2EAAF" w14:textId="77777777" w:rsidR="00CC795A" w:rsidRPr="00A90842" w:rsidRDefault="00CC795A" w:rsidP="002F5E35">
            <w:pPr>
              <w:spacing w:before="60"/>
              <w:rPr>
                <w:rFonts w:asciiTheme="minorHAnsi" w:hAnsiTheme="minorHAnsi" w:cstheme="minorHAnsi"/>
                <w:b/>
                <w:bCs/>
                <w:iCs/>
                <w:sz w:val="22"/>
                <w:szCs w:val="22"/>
              </w:rPr>
            </w:pPr>
            <w:r>
              <w:rPr>
                <w:rStyle w:val="normaltextrun"/>
                <w:rFonts w:asciiTheme="minorHAnsi" w:hAnsiTheme="minorHAnsi" w:cstheme="minorHAnsi"/>
                <w:b/>
                <w:bCs/>
                <w:color w:val="000000"/>
                <w:sz w:val="22"/>
                <w:szCs w:val="22"/>
              </w:rPr>
              <w:t>Client</w:t>
            </w:r>
            <w:r w:rsidRPr="00A90842">
              <w:rPr>
                <w:rStyle w:val="normaltextrun"/>
                <w:rFonts w:asciiTheme="minorHAnsi" w:hAnsiTheme="minorHAnsi" w:cstheme="minorHAnsi"/>
                <w:b/>
                <w:bCs/>
                <w:color w:val="000000"/>
                <w:sz w:val="22"/>
                <w:szCs w:val="22"/>
              </w:rPr>
              <w:t> </w:t>
            </w:r>
            <w:r w:rsidRPr="00A90842">
              <w:rPr>
                <w:rStyle w:val="eop"/>
                <w:rFonts w:asciiTheme="minorHAnsi" w:hAnsiTheme="minorHAnsi" w:cstheme="minorHAnsi"/>
                <w:color w:val="000000"/>
                <w:sz w:val="22"/>
                <w:szCs w:val="22"/>
              </w:rPr>
              <w:t> </w:t>
            </w:r>
          </w:p>
        </w:tc>
        <w:tc>
          <w:tcPr>
            <w:tcW w:w="7279" w:type="dxa"/>
          </w:tcPr>
          <w:p w14:paraId="7CB1F45E" w14:textId="7FE1C6B1" w:rsidR="00CC795A" w:rsidRPr="00784775" w:rsidRDefault="003F362B" w:rsidP="002F5E35">
            <w:pPr>
              <w:rPr>
                <w:rFonts w:asciiTheme="minorHAnsi" w:hAnsiTheme="minorHAnsi" w:cstheme="minorHAnsi"/>
                <w:sz w:val="22"/>
                <w:szCs w:val="22"/>
              </w:rPr>
            </w:pPr>
            <w:r>
              <w:rPr>
                <w:rFonts w:asciiTheme="minorHAnsi" w:hAnsiTheme="minorHAnsi" w:cstheme="minorHAnsi"/>
                <w:sz w:val="22"/>
                <w:szCs w:val="22"/>
              </w:rPr>
              <w:t>Estee Lauder</w:t>
            </w:r>
          </w:p>
        </w:tc>
      </w:tr>
      <w:tr w:rsidR="00CC795A" w:rsidRPr="00A90842" w14:paraId="69C8D866" w14:textId="77777777" w:rsidTr="002F5E35">
        <w:trPr>
          <w:trHeight w:val="432"/>
        </w:trPr>
        <w:tc>
          <w:tcPr>
            <w:tcW w:w="2071" w:type="dxa"/>
          </w:tcPr>
          <w:p w14:paraId="4C403564" w14:textId="77777777" w:rsidR="00CC795A" w:rsidRPr="00A90842" w:rsidRDefault="00CC795A" w:rsidP="002F5E35">
            <w:pPr>
              <w:spacing w:before="60"/>
              <w:rPr>
                <w:rStyle w:val="normaltextrun"/>
                <w:rFonts w:asciiTheme="minorHAnsi" w:hAnsiTheme="minorHAnsi" w:cstheme="minorHAnsi"/>
                <w:b/>
                <w:bCs/>
                <w:color w:val="000000"/>
                <w:sz w:val="22"/>
                <w:szCs w:val="22"/>
              </w:rPr>
            </w:pPr>
            <w:r w:rsidRPr="00A90842">
              <w:rPr>
                <w:rStyle w:val="normaltextrun"/>
                <w:rFonts w:asciiTheme="minorHAnsi" w:hAnsiTheme="minorHAnsi" w:cstheme="minorHAnsi"/>
                <w:b/>
                <w:bCs/>
                <w:color w:val="000000"/>
                <w:sz w:val="22"/>
                <w:szCs w:val="22"/>
              </w:rPr>
              <w:t>Duration</w:t>
            </w:r>
          </w:p>
        </w:tc>
        <w:tc>
          <w:tcPr>
            <w:tcW w:w="7279" w:type="dxa"/>
          </w:tcPr>
          <w:p w14:paraId="564D2D1F" w14:textId="590F4ACC" w:rsidR="00CC795A" w:rsidRPr="00193B64" w:rsidRDefault="003F362B" w:rsidP="002F5E35">
            <w:pPr>
              <w:spacing w:line="360" w:lineRule="auto"/>
              <w:rPr>
                <w:rFonts w:asciiTheme="minorHAnsi" w:hAnsiTheme="minorHAnsi" w:cstheme="minorHAnsi"/>
                <w:sz w:val="22"/>
                <w:szCs w:val="22"/>
              </w:rPr>
            </w:pPr>
            <w:r>
              <w:rPr>
                <w:rFonts w:asciiTheme="minorHAnsi" w:hAnsiTheme="minorHAnsi" w:cstheme="minorHAnsi"/>
                <w:sz w:val="22"/>
                <w:szCs w:val="22"/>
              </w:rPr>
              <w:t>Dec 2022 - Present</w:t>
            </w:r>
          </w:p>
        </w:tc>
      </w:tr>
      <w:tr w:rsidR="00CC795A" w:rsidRPr="00A90842" w14:paraId="620B2715" w14:textId="77777777" w:rsidTr="002F5E35">
        <w:trPr>
          <w:trHeight w:val="432"/>
        </w:trPr>
        <w:tc>
          <w:tcPr>
            <w:tcW w:w="2071" w:type="dxa"/>
          </w:tcPr>
          <w:p w14:paraId="5922AE99" w14:textId="77777777" w:rsidR="00CC795A" w:rsidRPr="00A90842" w:rsidRDefault="00CC795A" w:rsidP="002F5E35">
            <w:pPr>
              <w:spacing w:before="60"/>
              <w:rPr>
                <w:rFonts w:asciiTheme="minorHAnsi" w:hAnsiTheme="minorHAnsi" w:cstheme="minorHAnsi"/>
                <w:b/>
                <w:bCs/>
                <w:iCs/>
                <w:sz w:val="22"/>
                <w:szCs w:val="22"/>
              </w:rPr>
            </w:pPr>
            <w:r w:rsidRPr="00A90842">
              <w:rPr>
                <w:rStyle w:val="normaltextrun"/>
                <w:rFonts w:asciiTheme="minorHAnsi" w:hAnsiTheme="minorHAnsi" w:cstheme="minorHAnsi"/>
                <w:b/>
                <w:bCs/>
                <w:color w:val="000000"/>
                <w:sz w:val="22"/>
                <w:szCs w:val="22"/>
              </w:rPr>
              <w:t>Responsibilities </w:t>
            </w:r>
            <w:r w:rsidRPr="00A90842">
              <w:rPr>
                <w:rStyle w:val="eop"/>
                <w:rFonts w:asciiTheme="minorHAnsi" w:hAnsiTheme="minorHAnsi" w:cstheme="minorHAnsi"/>
                <w:color w:val="000000"/>
                <w:sz w:val="22"/>
                <w:szCs w:val="22"/>
              </w:rPr>
              <w:t> </w:t>
            </w:r>
          </w:p>
        </w:tc>
        <w:tc>
          <w:tcPr>
            <w:tcW w:w="7279" w:type="dxa"/>
          </w:tcPr>
          <w:p w14:paraId="63A8E94D" w14:textId="02804F18" w:rsidR="00CC795A" w:rsidRPr="003F362B" w:rsidRDefault="003F362B" w:rsidP="003F362B">
            <w:pPr>
              <w:spacing w:line="360" w:lineRule="auto"/>
              <w:rPr>
                <w:rFonts w:asciiTheme="minorHAnsi" w:eastAsia="Calibri" w:hAnsiTheme="minorHAnsi" w:cstheme="minorHAnsi"/>
                <w:sz w:val="22"/>
                <w:szCs w:val="22"/>
              </w:rPr>
            </w:pPr>
            <w:r w:rsidRPr="003F362B">
              <w:rPr>
                <w:rFonts w:asciiTheme="minorHAnsi" w:hAnsiTheme="minorHAnsi" w:cstheme="minorHAnsi"/>
                <w:sz w:val="22"/>
                <w:szCs w:val="22"/>
              </w:rPr>
              <w:t>The Estée Lauder Companies Inc. is an American multinational cosmetics company, a manufacturer and marketer of makeup, skincare, perfume, and hair care products. It is the second largest cosmetics company in the world after L'Oréal. OneSource application is used by ELC employees, agents for services like HR, Legal, MLM, point of sale, admin etc.</w:t>
            </w:r>
          </w:p>
        </w:tc>
      </w:tr>
    </w:tbl>
    <w:p w14:paraId="60E730FC" w14:textId="77777777" w:rsidR="00CC795A" w:rsidRPr="00A90842" w:rsidRDefault="00CC795A" w:rsidP="00CC795A">
      <w:pPr>
        <w:spacing w:before="60"/>
        <w:jc w:val="both"/>
        <w:rPr>
          <w:rFonts w:asciiTheme="minorHAnsi" w:hAnsiTheme="minorHAnsi" w:cstheme="minorHAnsi"/>
          <w:b/>
          <w:bCs/>
          <w:iCs/>
        </w:rPr>
      </w:pPr>
    </w:p>
    <w:p w14:paraId="204F2404" w14:textId="77777777" w:rsidR="00CC795A" w:rsidRDefault="00CC795A" w:rsidP="00CC795A">
      <w:pPr>
        <w:spacing w:before="60"/>
        <w:jc w:val="both"/>
        <w:rPr>
          <w:rFonts w:asciiTheme="minorHAnsi" w:hAnsiTheme="minorHAnsi" w:cstheme="minorHAnsi"/>
          <w:b/>
          <w:bCs/>
          <w:iCs/>
        </w:rPr>
      </w:pPr>
      <w:r>
        <w:rPr>
          <w:rFonts w:asciiTheme="minorHAnsi" w:hAnsiTheme="minorHAnsi" w:cstheme="minorHAnsi"/>
          <w:b/>
          <w:bCs/>
          <w:iCs/>
        </w:rPr>
        <w:t>Project #2</w:t>
      </w:r>
    </w:p>
    <w:p w14:paraId="17257995" w14:textId="77777777" w:rsidR="00CC795A" w:rsidRPr="00A90842" w:rsidRDefault="00CC795A" w:rsidP="00CC795A">
      <w:pPr>
        <w:spacing w:before="60"/>
        <w:jc w:val="both"/>
        <w:rPr>
          <w:rFonts w:asciiTheme="minorHAnsi" w:hAnsiTheme="minorHAnsi" w:cstheme="minorHAnsi"/>
          <w:b/>
          <w:bCs/>
          <w:iCs/>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1"/>
        <w:gridCol w:w="7279"/>
      </w:tblGrid>
      <w:tr w:rsidR="00CC795A" w:rsidRPr="00A90842" w14:paraId="46DF22F5" w14:textId="77777777" w:rsidTr="002F5E35">
        <w:trPr>
          <w:trHeight w:val="432"/>
        </w:trPr>
        <w:tc>
          <w:tcPr>
            <w:tcW w:w="2071" w:type="dxa"/>
          </w:tcPr>
          <w:p w14:paraId="13B61196" w14:textId="77777777" w:rsidR="00CC795A" w:rsidRPr="00A90842" w:rsidRDefault="00CC795A" w:rsidP="002F5E35">
            <w:pPr>
              <w:spacing w:before="60"/>
              <w:rPr>
                <w:rFonts w:asciiTheme="minorHAnsi" w:hAnsiTheme="minorHAnsi" w:cstheme="minorHAnsi"/>
                <w:b/>
                <w:bCs/>
                <w:iCs/>
                <w:sz w:val="22"/>
                <w:szCs w:val="22"/>
              </w:rPr>
            </w:pPr>
            <w:r>
              <w:rPr>
                <w:rStyle w:val="normaltextrun"/>
                <w:rFonts w:asciiTheme="minorHAnsi" w:hAnsiTheme="minorHAnsi" w:cstheme="minorHAnsi"/>
                <w:b/>
                <w:bCs/>
                <w:color w:val="000000"/>
                <w:sz w:val="22"/>
                <w:szCs w:val="22"/>
              </w:rPr>
              <w:t>Client</w:t>
            </w:r>
            <w:r w:rsidRPr="00A90842">
              <w:rPr>
                <w:rStyle w:val="normaltextrun"/>
                <w:rFonts w:asciiTheme="minorHAnsi" w:hAnsiTheme="minorHAnsi" w:cstheme="minorHAnsi"/>
                <w:b/>
                <w:bCs/>
                <w:color w:val="000000"/>
                <w:sz w:val="22"/>
                <w:szCs w:val="22"/>
              </w:rPr>
              <w:t> </w:t>
            </w:r>
            <w:r w:rsidRPr="00A90842">
              <w:rPr>
                <w:rStyle w:val="eop"/>
                <w:rFonts w:asciiTheme="minorHAnsi" w:hAnsiTheme="minorHAnsi" w:cstheme="minorHAnsi"/>
                <w:color w:val="000000"/>
                <w:sz w:val="22"/>
                <w:szCs w:val="22"/>
              </w:rPr>
              <w:t> </w:t>
            </w:r>
          </w:p>
        </w:tc>
        <w:tc>
          <w:tcPr>
            <w:tcW w:w="7279" w:type="dxa"/>
          </w:tcPr>
          <w:p w14:paraId="4ACD73C5" w14:textId="4B26F808" w:rsidR="00CC795A" w:rsidRPr="00784775" w:rsidRDefault="003F362B" w:rsidP="002F5E35">
            <w:pPr>
              <w:rPr>
                <w:rFonts w:asciiTheme="minorHAnsi" w:hAnsiTheme="minorHAnsi" w:cstheme="minorHAnsi"/>
                <w:sz w:val="22"/>
                <w:szCs w:val="22"/>
              </w:rPr>
            </w:pPr>
            <w:r>
              <w:rPr>
                <w:rFonts w:asciiTheme="minorHAnsi" w:hAnsiTheme="minorHAnsi" w:cstheme="minorHAnsi"/>
                <w:sz w:val="22"/>
                <w:szCs w:val="22"/>
              </w:rPr>
              <w:t>Assurant</w:t>
            </w:r>
          </w:p>
        </w:tc>
      </w:tr>
      <w:tr w:rsidR="00CC795A" w:rsidRPr="00A90842" w14:paraId="7E8BD260" w14:textId="77777777" w:rsidTr="002F5E35">
        <w:trPr>
          <w:trHeight w:val="432"/>
        </w:trPr>
        <w:tc>
          <w:tcPr>
            <w:tcW w:w="2071" w:type="dxa"/>
          </w:tcPr>
          <w:p w14:paraId="794CFB66" w14:textId="77777777" w:rsidR="00CC795A" w:rsidRPr="00A90842" w:rsidRDefault="00CC795A" w:rsidP="002F5E35">
            <w:pPr>
              <w:spacing w:before="60"/>
              <w:rPr>
                <w:rStyle w:val="normaltextrun"/>
                <w:rFonts w:asciiTheme="minorHAnsi" w:hAnsiTheme="minorHAnsi" w:cstheme="minorHAnsi"/>
                <w:b/>
                <w:bCs/>
                <w:color w:val="000000"/>
                <w:sz w:val="22"/>
                <w:szCs w:val="22"/>
              </w:rPr>
            </w:pPr>
            <w:r w:rsidRPr="00A90842">
              <w:rPr>
                <w:rStyle w:val="normaltextrun"/>
                <w:rFonts w:asciiTheme="minorHAnsi" w:hAnsiTheme="minorHAnsi" w:cstheme="minorHAnsi"/>
                <w:b/>
                <w:bCs/>
                <w:color w:val="000000"/>
                <w:sz w:val="22"/>
                <w:szCs w:val="22"/>
              </w:rPr>
              <w:t>Duration</w:t>
            </w:r>
          </w:p>
        </w:tc>
        <w:tc>
          <w:tcPr>
            <w:tcW w:w="7279" w:type="dxa"/>
          </w:tcPr>
          <w:p w14:paraId="19557590" w14:textId="5A94354F" w:rsidR="00CC795A" w:rsidRPr="00193B64" w:rsidRDefault="003F362B" w:rsidP="002F5E35">
            <w:pPr>
              <w:spacing w:line="360" w:lineRule="auto"/>
              <w:rPr>
                <w:rFonts w:asciiTheme="minorHAnsi" w:hAnsiTheme="minorHAnsi" w:cstheme="minorHAnsi"/>
                <w:sz w:val="22"/>
                <w:szCs w:val="22"/>
              </w:rPr>
            </w:pPr>
            <w:r>
              <w:rPr>
                <w:rFonts w:asciiTheme="minorHAnsi" w:hAnsiTheme="minorHAnsi" w:cstheme="minorHAnsi"/>
                <w:sz w:val="22"/>
                <w:szCs w:val="22"/>
              </w:rPr>
              <w:t>June 2019 – June 2019</w:t>
            </w:r>
          </w:p>
        </w:tc>
      </w:tr>
      <w:tr w:rsidR="00CC795A" w:rsidRPr="00A90842" w14:paraId="492CC414" w14:textId="77777777" w:rsidTr="002F5E35">
        <w:trPr>
          <w:trHeight w:val="432"/>
        </w:trPr>
        <w:tc>
          <w:tcPr>
            <w:tcW w:w="2071" w:type="dxa"/>
          </w:tcPr>
          <w:p w14:paraId="5512AE80" w14:textId="77777777" w:rsidR="00CC795A" w:rsidRPr="00A90842" w:rsidRDefault="00CC795A" w:rsidP="002F5E35">
            <w:pPr>
              <w:spacing w:before="60"/>
              <w:rPr>
                <w:rFonts w:asciiTheme="minorHAnsi" w:hAnsiTheme="minorHAnsi" w:cstheme="minorHAnsi"/>
                <w:b/>
                <w:bCs/>
                <w:iCs/>
                <w:sz w:val="22"/>
                <w:szCs w:val="22"/>
              </w:rPr>
            </w:pPr>
            <w:r w:rsidRPr="00A90842">
              <w:rPr>
                <w:rStyle w:val="normaltextrun"/>
                <w:rFonts w:asciiTheme="minorHAnsi" w:hAnsiTheme="minorHAnsi" w:cstheme="minorHAnsi"/>
                <w:b/>
                <w:bCs/>
                <w:color w:val="000000"/>
                <w:sz w:val="22"/>
                <w:szCs w:val="22"/>
              </w:rPr>
              <w:t>Responsibilities </w:t>
            </w:r>
            <w:r w:rsidRPr="00A90842">
              <w:rPr>
                <w:rStyle w:val="eop"/>
                <w:rFonts w:asciiTheme="minorHAnsi" w:hAnsiTheme="minorHAnsi" w:cstheme="minorHAnsi"/>
                <w:color w:val="000000"/>
                <w:sz w:val="22"/>
                <w:szCs w:val="22"/>
              </w:rPr>
              <w:t> </w:t>
            </w:r>
          </w:p>
        </w:tc>
        <w:tc>
          <w:tcPr>
            <w:tcW w:w="7279" w:type="dxa"/>
          </w:tcPr>
          <w:p w14:paraId="13373D06" w14:textId="7FFD6CD6" w:rsidR="00CC795A" w:rsidRPr="003F362B" w:rsidRDefault="003F362B" w:rsidP="003F362B">
            <w:pPr>
              <w:spacing w:line="360" w:lineRule="auto"/>
              <w:rPr>
                <w:rFonts w:asciiTheme="minorHAnsi" w:eastAsia="Calibri" w:hAnsiTheme="minorHAnsi" w:cstheme="minorHAnsi"/>
                <w:sz w:val="22"/>
                <w:szCs w:val="22"/>
              </w:rPr>
            </w:pPr>
            <w:r w:rsidRPr="003F362B">
              <w:rPr>
                <w:rFonts w:asciiTheme="minorHAnsi" w:hAnsiTheme="minorHAnsi" w:cstheme="minorHAnsi"/>
                <w:sz w:val="22"/>
                <w:szCs w:val="22"/>
              </w:rPr>
              <w:t xml:space="preserve">Assurant, Inc. is a global provider of risk management products and services across the world in regions like APAC, US, UK and so on. </w:t>
            </w:r>
            <w:r w:rsidRPr="003F362B">
              <w:rPr>
                <w:rFonts w:asciiTheme="minorHAnsi" w:hAnsiTheme="minorHAnsi" w:cstheme="minorHAnsi"/>
                <w:sz w:val="22"/>
                <w:szCs w:val="22"/>
              </w:rPr>
              <w:t>Glow (</w:t>
            </w:r>
            <w:r w:rsidRPr="003F362B">
              <w:rPr>
                <w:rFonts w:asciiTheme="minorHAnsi" w:hAnsiTheme="minorHAnsi" w:cstheme="minorHAnsi"/>
                <w:sz w:val="22"/>
                <w:szCs w:val="22"/>
              </w:rPr>
              <w:t>Global warranty) is used by dealers, agents, sales &amp; service teams of Assurant. It has many modules like CPQ, CSR, BP, CR &amp; conversion.</w:t>
            </w:r>
          </w:p>
        </w:tc>
      </w:tr>
    </w:tbl>
    <w:p w14:paraId="556B163F" w14:textId="77777777" w:rsidR="00CC795A" w:rsidRDefault="00CC795A" w:rsidP="00CC795A">
      <w:pPr>
        <w:pStyle w:val="BodyText"/>
        <w:spacing w:before="10"/>
        <w:rPr>
          <w:rFonts w:asciiTheme="minorHAnsi" w:hAnsiTheme="minorHAnsi" w:cstheme="minorHAnsi"/>
          <w:b/>
          <w:sz w:val="20"/>
        </w:rPr>
      </w:pPr>
    </w:p>
    <w:p w14:paraId="084146B5" w14:textId="77777777" w:rsidR="00CC795A" w:rsidRDefault="00CC795A" w:rsidP="00CC795A">
      <w:pPr>
        <w:pStyle w:val="BodyText"/>
        <w:spacing w:before="10"/>
        <w:rPr>
          <w:rFonts w:asciiTheme="minorHAnsi" w:hAnsiTheme="minorHAnsi" w:cstheme="minorHAnsi"/>
          <w:b/>
          <w:sz w:val="20"/>
        </w:rPr>
      </w:pPr>
      <w:r w:rsidRPr="00995D57">
        <w:rPr>
          <w:rFonts w:asciiTheme="minorHAnsi" w:hAnsiTheme="minorHAnsi" w:cstheme="minorHAnsi"/>
          <w:b/>
        </w:rPr>
        <w:t>Project</w:t>
      </w:r>
      <w:r>
        <w:rPr>
          <w:rFonts w:asciiTheme="minorHAnsi" w:hAnsiTheme="minorHAnsi" w:cstheme="minorHAnsi"/>
          <w:b/>
          <w:sz w:val="20"/>
        </w:rPr>
        <w:t xml:space="preserve"> #3:</w:t>
      </w:r>
    </w:p>
    <w:p w14:paraId="4B423CBC" w14:textId="77777777" w:rsidR="00CC795A" w:rsidRDefault="00CC795A" w:rsidP="00CC795A">
      <w:pPr>
        <w:pStyle w:val="BodyText"/>
        <w:spacing w:before="10"/>
        <w:rPr>
          <w:rFonts w:asciiTheme="minorHAnsi" w:hAnsiTheme="minorHAnsi" w:cstheme="minorHAnsi"/>
          <w:b/>
          <w:sz w:val="20"/>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1"/>
        <w:gridCol w:w="7279"/>
      </w:tblGrid>
      <w:tr w:rsidR="00CC795A" w:rsidRPr="00A90842" w14:paraId="532CCD96" w14:textId="77777777" w:rsidTr="002F5E35">
        <w:trPr>
          <w:trHeight w:val="432"/>
        </w:trPr>
        <w:tc>
          <w:tcPr>
            <w:tcW w:w="2071" w:type="dxa"/>
          </w:tcPr>
          <w:p w14:paraId="4720CDDD" w14:textId="77777777" w:rsidR="00CC795A" w:rsidRPr="00A90842" w:rsidRDefault="00CC795A" w:rsidP="002F5E35">
            <w:pPr>
              <w:spacing w:before="60"/>
              <w:rPr>
                <w:rFonts w:asciiTheme="minorHAnsi" w:hAnsiTheme="minorHAnsi" w:cstheme="minorHAnsi"/>
                <w:b/>
                <w:bCs/>
                <w:iCs/>
                <w:sz w:val="22"/>
                <w:szCs w:val="22"/>
              </w:rPr>
            </w:pPr>
            <w:r>
              <w:rPr>
                <w:rStyle w:val="normaltextrun"/>
                <w:rFonts w:asciiTheme="minorHAnsi" w:hAnsiTheme="minorHAnsi" w:cstheme="minorHAnsi"/>
                <w:b/>
                <w:bCs/>
                <w:color w:val="000000"/>
                <w:sz w:val="22"/>
                <w:szCs w:val="22"/>
              </w:rPr>
              <w:t>Client</w:t>
            </w:r>
            <w:r w:rsidRPr="00A90842">
              <w:rPr>
                <w:rStyle w:val="normaltextrun"/>
                <w:rFonts w:asciiTheme="minorHAnsi" w:hAnsiTheme="minorHAnsi" w:cstheme="minorHAnsi"/>
                <w:b/>
                <w:bCs/>
                <w:color w:val="000000"/>
                <w:sz w:val="22"/>
                <w:szCs w:val="22"/>
              </w:rPr>
              <w:t> </w:t>
            </w:r>
            <w:r w:rsidRPr="00A90842">
              <w:rPr>
                <w:rStyle w:val="eop"/>
                <w:rFonts w:asciiTheme="minorHAnsi" w:hAnsiTheme="minorHAnsi" w:cstheme="minorHAnsi"/>
                <w:color w:val="000000"/>
                <w:sz w:val="22"/>
                <w:szCs w:val="22"/>
              </w:rPr>
              <w:t> </w:t>
            </w:r>
          </w:p>
        </w:tc>
        <w:tc>
          <w:tcPr>
            <w:tcW w:w="7279" w:type="dxa"/>
          </w:tcPr>
          <w:p w14:paraId="508681C2" w14:textId="1F06EC4B" w:rsidR="00CC795A" w:rsidRPr="00784775" w:rsidRDefault="003F362B" w:rsidP="002F5E35">
            <w:pPr>
              <w:rPr>
                <w:rFonts w:asciiTheme="minorHAnsi" w:hAnsiTheme="minorHAnsi" w:cstheme="minorHAnsi"/>
                <w:sz w:val="22"/>
                <w:szCs w:val="22"/>
              </w:rPr>
            </w:pPr>
            <w:proofErr w:type="spellStart"/>
            <w:r>
              <w:rPr>
                <w:rFonts w:asciiTheme="minorHAnsi" w:hAnsiTheme="minorHAnsi" w:cstheme="minorHAnsi"/>
                <w:sz w:val="22"/>
                <w:szCs w:val="22"/>
              </w:rPr>
              <w:t>Teramatrix</w:t>
            </w:r>
            <w:proofErr w:type="spellEnd"/>
            <w:r>
              <w:rPr>
                <w:rFonts w:asciiTheme="minorHAnsi" w:hAnsiTheme="minorHAnsi" w:cstheme="minorHAnsi"/>
                <w:sz w:val="22"/>
                <w:szCs w:val="22"/>
              </w:rPr>
              <w:t xml:space="preserve"> </w:t>
            </w:r>
          </w:p>
        </w:tc>
      </w:tr>
      <w:tr w:rsidR="00CC795A" w:rsidRPr="00A90842" w14:paraId="69154DE3" w14:textId="77777777" w:rsidTr="002F5E35">
        <w:trPr>
          <w:trHeight w:val="432"/>
        </w:trPr>
        <w:tc>
          <w:tcPr>
            <w:tcW w:w="2071" w:type="dxa"/>
          </w:tcPr>
          <w:p w14:paraId="78D7D2B9" w14:textId="77777777" w:rsidR="00CC795A" w:rsidRPr="00A90842" w:rsidRDefault="00CC795A" w:rsidP="002F5E35">
            <w:pPr>
              <w:spacing w:before="60"/>
              <w:rPr>
                <w:rStyle w:val="normaltextrun"/>
                <w:rFonts w:asciiTheme="minorHAnsi" w:hAnsiTheme="minorHAnsi" w:cstheme="minorHAnsi"/>
                <w:b/>
                <w:bCs/>
                <w:color w:val="000000"/>
                <w:sz w:val="22"/>
                <w:szCs w:val="22"/>
              </w:rPr>
            </w:pPr>
            <w:r w:rsidRPr="00A90842">
              <w:rPr>
                <w:rStyle w:val="normaltextrun"/>
                <w:rFonts w:asciiTheme="minorHAnsi" w:hAnsiTheme="minorHAnsi" w:cstheme="minorHAnsi"/>
                <w:b/>
                <w:bCs/>
                <w:color w:val="000000"/>
                <w:sz w:val="22"/>
                <w:szCs w:val="22"/>
              </w:rPr>
              <w:t>Duration</w:t>
            </w:r>
          </w:p>
        </w:tc>
        <w:tc>
          <w:tcPr>
            <w:tcW w:w="7279" w:type="dxa"/>
          </w:tcPr>
          <w:p w14:paraId="0ABBFE3E" w14:textId="6D189CBF" w:rsidR="00CC795A" w:rsidRPr="00193B64" w:rsidRDefault="003F362B" w:rsidP="002F5E35">
            <w:pPr>
              <w:spacing w:line="360" w:lineRule="auto"/>
              <w:rPr>
                <w:rFonts w:asciiTheme="minorHAnsi" w:hAnsiTheme="minorHAnsi" w:cstheme="minorHAnsi"/>
                <w:sz w:val="22"/>
                <w:szCs w:val="22"/>
              </w:rPr>
            </w:pPr>
            <w:r>
              <w:rPr>
                <w:rFonts w:asciiTheme="minorHAnsi" w:hAnsiTheme="minorHAnsi" w:cstheme="minorHAnsi"/>
                <w:sz w:val="22"/>
                <w:szCs w:val="22"/>
              </w:rPr>
              <w:t>Apr 2018 – June 2019</w:t>
            </w:r>
          </w:p>
        </w:tc>
      </w:tr>
      <w:tr w:rsidR="00175108" w:rsidRPr="00A90842" w14:paraId="417464D7" w14:textId="77777777" w:rsidTr="002F5E35">
        <w:trPr>
          <w:trHeight w:val="432"/>
        </w:trPr>
        <w:tc>
          <w:tcPr>
            <w:tcW w:w="2071" w:type="dxa"/>
          </w:tcPr>
          <w:p w14:paraId="7159F499" w14:textId="77777777" w:rsidR="00175108" w:rsidRPr="00A90842" w:rsidRDefault="00175108" w:rsidP="00175108">
            <w:pPr>
              <w:spacing w:before="60"/>
              <w:rPr>
                <w:rFonts w:asciiTheme="minorHAnsi" w:hAnsiTheme="minorHAnsi" w:cstheme="minorHAnsi"/>
                <w:b/>
                <w:bCs/>
                <w:iCs/>
                <w:sz w:val="22"/>
                <w:szCs w:val="22"/>
              </w:rPr>
            </w:pPr>
            <w:r w:rsidRPr="00A90842">
              <w:rPr>
                <w:rStyle w:val="normaltextrun"/>
                <w:rFonts w:asciiTheme="minorHAnsi" w:hAnsiTheme="minorHAnsi" w:cstheme="minorHAnsi"/>
                <w:b/>
                <w:bCs/>
                <w:color w:val="000000"/>
                <w:sz w:val="22"/>
                <w:szCs w:val="22"/>
              </w:rPr>
              <w:t>Responsibilities </w:t>
            </w:r>
            <w:r w:rsidRPr="00A90842">
              <w:rPr>
                <w:rStyle w:val="eop"/>
                <w:rFonts w:asciiTheme="minorHAnsi" w:hAnsiTheme="minorHAnsi" w:cstheme="minorHAnsi"/>
                <w:color w:val="000000"/>
                <w:sz w:val="22"/>
                <w:szCs w:val="22"/>
              </w:rPr>
              <w:t> </w:t>
            </w:r>
          </w:p>
        </w:tc>
        <w:tc>
          <w:tcPr>
            <w:tcW w:w="7279" w:type="dxa"/>
          </w:tcPr>
          <w:p w14:paraId="1FC41C0A" w14:textId="193A6A25" w:rsidR="00175108" w:rsidRPr="003F362B" w:rsidRDefault="003F362B" w:rsidP="003F362B">
            <w:pPr>
              <w:spacing w:line="360" w:lineRule="auto"/>
              <w:rPr>
                <w:rFonts w:asciiTheme="minorHAnsi" w:eastAsia="Calibri" w:hAnsiTheme="minorHAnsi" w:cstheme="minorHAnsi"/>
                <w:sz w:val="22"/>
                <w:szCs w:val="22"/>
              </w:rPr>
            </w:pPr>
            <w:r w:rsidRPr="003F362B">
              <w:rPr>
                <w:rFonts w:asciiTheme="minorHAnsi" w:hAnsiTheme="minorHAnsi" w:cstheme="minorHAnsi"/>
                <w:sz w:val="22"/>
                <w:szCs w:val="22"/>
              </w:rPr>
              <w:t xml:space="preserve">This Project is related to integrating APIs of various telecom service providers like Telstra, Verizon, AT&amp;T, Solera etc. on a single platform and provides a unique connectivity feature for </w:t>
            </w:r>
            <w:proofErr w:type="spellStart"/>
            <w:r w:rsidRPr="003F362B">
              <w:rPr>
                <w:rFonts w:asciiTheme="minorHAnsi" w:hAnsiTheme="minorHAnsi" w:cstheme="minorHAnsi"/>
                <w:sz w:val="22"/>
                <w:szCs w:val="22"/>
              </w:rPr>
              <w:t>Esim</w:t>
            </w:r>
            <w:proofErr w:type="spellEnd"/>
            <w:r w:rsidRPr="003F362B">
              <w:rPr>
                <w:rFonts w:asciiTheme="minorHAnsi" w:hAnsiTheme="minorHAnsi" w:cstheme="minorHAnsi"/>
                <w:sz w:val="22"/>
                <w:szCs w:val="22"/>
              </w:rPr>
              <w:t xml:space="preserve"> users.</w:t>
            </w:r>
          </w:p>
        </w:tc>
      </w:tr>
    </w:tbl>
    <w:p w14:paraId="294D6CF4" w14:textId="77777777" w:rsidR="00CC795A" w:rsidRDefault="00CC795A" w:rsidP="00CC795A">
      <w:pPr>
        <w:pStyle w:val="BodyText"/>
        <w:spacing w:before="10"/>
        <w:rPr>
          <w:rFonts w:asciiTheme="minorHAnsi" w:hAnsiTheme="minorHAnsi" w:cstheme="minorHAnsi"/>
          <w:b/>
          <w:sz w:val="20"/>
        </w:rPr>
      </w:pPr>
    </w:p>
    <w:p w14:paraId="1A598A89" w14:textId="77777777" w:rsidR="00CC795A" w:rsidRDefault="00CC795A" w:rsidP="00CC795A">
      <w:pPr>
        <w:pStyle w:val="BodyText"/>
        <w:spacing w:before="10"/>
        <w:rPr>
          <w:rFonts w:asciiTheme="minorHAnsi" w:hAnsiTheme="minorHAnsi" w:cstheme="minorHAnsi"/>
          <w:b/>
          <w:sz w:val="20"/>
        </w:rPr>
      </w:pPr>
    </w:p>
    <w:p w14:paraId="112DB860" w14:textId="77777777" w:rsidR="00CC795A" w:rsidRDefault="00CC795A" w:rsidP="00CC795A">
      <w:pPr>
        <w:pStyle w:val="BodyText"/>
        <w:spacing w:before="10"/>
        <w:rPr>
          <w:rFonts w:asciiTheme="minorHAnsi" w:hAnsiTheme="minorHAnsi" w:cstheme="minorHAnsi"/>
          <w:b/>
          <w:sz w:val="20"/>
        </w:rPr>
      </w:pPr>
    </w:p>
    <w:p w14:paraId="2206E97C" w14:textId="77777777" w:rsidR="00CC795A" w:rsidRDefault="00CC795A" w:rsidP="00CC795A">
      <w:pPr>
        <w:pStyle w:val="BodyText"/>
        <w:spacing w:before="10"/>
        <w:rPr>
          <w:rFonts w:asciiTheme="minorHAnsi" w:hAnsiTheme="minorHAnsi" w:cstheme="minorHAnsi"/>
          <w:b/>
          <w:sz w:val="20"/>
        </w:rPr>
      </w:pPr>
    </w:p>
    <w:p w14:paraId="7E37ECC5" w14:textId="77777777" w:rsidR="00CC795A" w:rsidRDefault="00CC795A" w:rsidP="00CC795A">
      <w:pPr>
        <w:pStyle w:val="BodyText"/>
        <w:spacing w:before="10"/>
        <w:rPr>
          <w:rFonts w:asciiTheme="minorHAnsi" w:hAnsiTheme="minorHAnsi" w:cstheme="minorHAnsi"/>
          <w:b/>
          <w:sz w:val="20"/>
        </w:rPr>
      </w:pPr>
      <w:r>
        <w:rPr>
          <w:rFonts w:asciiTheme="minorHAnsi" w:hAnsiTheme="minorHAnsi" w:cstheme="minorHAnsi"/>
          <w:b/>
          <w:sz w:val="20"/>
        </w:rPr>
        <w:t>Project #4:</w:t>
      </w:r>
    </w:p>
    <w:p w14:paraId="428340A5" w14:textId="77777777" w:rsidR="00CC795A" w:rsidRDefault="00CC795A" w:rsidP="00CC795A">
      <w:pPr>
        <w:pStyle w:val="BodyText"/>
        <w:spacing w:before="10"/>
        <w:rPr>
          <w:rFonts w:asciiTheme="minorHAnsi" w:hAnsiTheme="minorHAnsi" w:cstheme="minorHAnsi"/>
          <w:b/>
          <w:sz w:val="20"/>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1"/>
        <w:gridCol w:w="7279"/>
      </w:tblGrid>
      <w:tr w:rsidR="00CC795A" w:rsidRPr="00A90842" w14:paraId="6E05B967" w14:textId="77777777" w:rsidTr="002F5E35">
        <w:trPr>
          <w:trHeight w:val="432"/>
        </w:trPr>
        <w:tc>
          <w:tcPr>
            <w:tcW w:w="2071" w:type="dxa"/>
          </w:tcPr>
          <w:p w14:paraId="4053D62E" w14:textId="77777777" w:rsidR="00CC795A" w:rsidRPr="00A90842" w:rsidRDefault="00CC795A" w:rsidP="002F5E35">
            <w:pPr>
              <w:spacing w:before="60"/>
              <w:rPr>
                <w:rFonts w:asciiTheme="minorHAnsi" w:hAnsiTheme="minorHAnsi" w:cstheme="minorHAnsi"/>
                <w:b/>
                <w:bCs/>
                <w:iCs/>
                <w:sz w:val="22"/>
                <w:szCs w:val="22"/>
              </w:rPr>
            </w:pPr>
            <w:r>
              <w:rPr>
                <w:rStyle w:val="normaltextrun"/>
                <w:rFonts w:asciiTheme="minorHAnsi" w:hAnsiTheme="minorHAnsi" w:cstheme="minorHAnsi"/>
                <w:b/>
                <w:bCs/>
                <w:color w:val="000000"/>
                <w:sz w:val="22"/>
                <w:szCs w:val="22"/>
              </w:rPr>
              <w:t>Client</w:t>
            </w:r>
            <w:r w:rsidRPr="00A90842">
              <w:rPr>
                <w:rStyle w:val="normaltextrun"/>
                <w:rFonts w:asciiTheme="minorHAnsi" w:hAnsiTheme="minorHAnsi" w:cstheme="minorHAnsi"/>
                <w:b/>
                <w:bCs/>
                <w:color w:val="000000"/>
                <w:sz w:val="22"/>
                <w:szCs w:val="22"/>
              </w:rPr>
              <w:t> </w:t>
            </w:r>
            <w:r w:rsidRPr="00A90842">
              <w:rPr>
                <w:rStyle w:val="eop"/>
                <w:rFonts w:asciiTheme="minorHAnsi" w:hAnsiTheme="minorHAnsi" w:cstheme="minorHAnsi"/>
                <w:color w:val="000000"/>
                <w:sz w:val="22"/>
                <w:szCs w:val="22"/>
              </w:rPr>
              <w:t> </w:t>
            </w:r>
          </w:p>
        </w:tc>
        <w:tc>
          <w:tcPr>
            <w:tcW w:w="7279" w:type="dxa"/>
          </w:tcPr>
          <w:p w14:paraId="6B4C6D30" w14:textId="0D352224" w:rsidR="00CC795A" w:rsidRPr="00784775" w:rsidRDefault="003F362B" w:rsidP="002F5E35">
            <w:pPr>
              <w:rPr>
                <w:rFonts w:asciiTheme="minorHAnsi" w:hAnsiTheme="minorHAnsi" w:cstheme="minorHAnsi"/>
                <w:sz w:val="22"/>
                <w:szCs w:val="22"/>
              </w:rPr>
            </w:pPr>
            <w:r>
              <w:rPr>
                <w:rFonts w:asciiTheme="minorHAnsi" w:hAnsiTheme="minorHAnsi" w:cstheme="minorHAnsi"/>
                <w:sz w:val="22"/>
                <w:szCs w:val="22"/>
              </w:rPr>
              <w:t>NBFC</w:t>
            </w:r>
          </w:p>
        </w:tc>
      </w:tr>
      <w:tr w:rsidR="00CC795A" w:rsidRPr="00A90842" w14:paraId="2F7F8C01" w14:textId="77777777" w:rsidTr="002F5E35">
        <w:trPr>
          <w:trHeight w:val="432"/>
        </w:trPr>
        <w:tc>
          <w:tcPr>
            <w:tcW w:w="2071" w:type="dxa"/>
          </w:tcPr>
          <w:p w14:paraId="6CA6A511" w14:textId="77777777" w:rsidR="00CC795A" w:rsidRPr="00A90842" w:rsidRDefault="00CC795A" w:rsidP="002F5E35">
            <w:pPr>
              <w:spacing w:before="60"/>
              <w:rPr>
                <w:rStyle w:val="normaltextrun"/>
                <w:rFonts w:asciiTheme="minorHAnsi" w:hAnsiTheme="minorHAnsi" w:cstheme="minorHAnsi"/>
                <w:b/>
                <w:bCs/>
                <w:color w:val="000000"/>
                <w:sz w:val="22"/>
                <w:szCs w:val="22"/>
              </w:rPr>
            </w:pPr>
            <w:r w:rsidRPr="00A90842">
              <w:rPr>
                <w:rStyle w:val="normaltextrun"/>
                <w:rFonts w:asciiTheme="minorHAnsi" w:hAnsiTheme="minorHAnsi" w:cstheme="minorHAnsi"/>
                <w:b/>
                <w:bCs/>
                <w:color w:val="000000"/>
                <w:sz w:val="22"/>
                <w:szCs w:val="22"/>
              </w:rPr>
              <w:t>Duration</w:t>
            </w:r>
          </w:p>
        </w:tc>
        <w:tc>
          <w:tcPr>
            <w:tcW w:w="7279" w:type="dxa"/>
          </w:tcPr>
          <w:p w14:paraId="501778BB" w14:textId="6E9F4B77" w:rsidR="00CC795A" w:rsidRPr="00193B64" w:rsidRDefault="003F362B" w:rsidP="002F5E35">
            <w:pPr>
              <w:spacing w:line="360" w:lineRule="auto"/>
              <w:rPr>
                <w:rFonts w:asciiTheme="minorHAnsi" w:hAnsiTheme="minorHAnsi" w:cstheme="minorHAnsi"/>
                <w:sz w:val="22"/>
                <w:szCs w:val="22"/>
              </w:rPr>
            </w:pPr>
            <w:r>
              <w:rPr>
                <w:rFonts w:asciiTheme="minorHAnsi" w:hAnsiTheme="minorHAnsi" w:cstheme="minorHAnsi"/>
                <w:sz w:val="22"/>
                <w:szCs w:val="22"/>
              </w:rPr>
              <w:t>Nov 2017 – Mar 2018</w:t>
            </w:r>
          </w:p>
        </w:tc>
      </w:tr>
      <w:tr w:rsidR="00CC795A" w:rsidRPr="00A90842" w14:paraId="59A08CE8" w14:textId="77777777" w:rsidTr="002F5E35">
        <w:trPr>
          <w:trHeight w:val="432"/>
        </w:trPr>
        <w:tc>
          <w:tcPr>
            <w:tcW w:w="2071" w:type="dxa"/>
          </w:tcPr>
          <w:p w14:paraId="4B2AD5AF" w14:textId="77777777" w:rsidR="00CC795A" w:rsidRPr="00A90842" w:rsidRDefault="00CC795A" w:rsidP="002F5E35">
            <w:pPr>
              <w:spacing w:before="60"/>
              <w:rPr>
                <w:rFonts w:asciiTheme="minorHAnsi" w:hAnsiTheme="minorHAnsi" w:cstheme="minorHAnsi"/>
                <w:b/>
                <w:bCs/>
                <w:iCs/>
                <w:sz w:val="22"/>
                <w:szCs w:val="22"/>
              </w:rPr>
            </w:pPr>
            <w:r w:rsidRPr="00A90842">
              <w:rPr>
                <w:rStyle w:val="normaltextrun"/>
                <w:rFonts w:asciiTheme="minorHAnsi" w:hAnsiTheme="minorHAnsi" w:cstheme="minorHAnsi"/>
                <w:b/>
                <w:bCs/>
                <w:color w:val="000000"/>
                <w:sz w:val="22"/>
                <w:szCs w:val="22"/>
              </w:rPr>
              <w:t>Responsibilities </w:t>
            </w:r>
            <w:r w:rsidRPr="00A90842">
              <w:rPr>
                <w:rStyle w:val="eop"/>
                <w:rFonts w:asciiTheme="minorHAnsi" w:hAnsiTheme="minorHAnsi" w:cstheme="minorHAnsi"/>
                <w:color w:val="000000"/>
                <w:sz w:val="22"/>
                <w:szCs w:val="22"/>
              </w:rPr>
              <w:t> </w:t>
            </w:r>
          </w:p>
        </w:tc>
        <w:tc>
          <w:tcPr>
            <w:tcW w:w="7279" w:type="dxa"/>
          </w:tcPr>
          <w:p w14:paraId="5E93729B" w14:textId="149113E8" w:rsidR="00CC795A" w:rsidRPr="003F362B" w:rsidRDefault="003F362B" w:rsidP="003F362B">
            <w:pPr>
              <w:spacing w:line="360" w:lineRule="auto"/>
              <w:rPr>
                <w:rFonts w:asciiTheme="minorHAnsi" w:eastAsia="Calibri" w:hAnsiTheme="minorHAnsi" w:cstheme="minorHAnsi"/>
                <w:sz w:val="22"/>
                <w:szCs w:val="22"/>
              </w:rPr>
            </w:pPr>
            <w:r w:rsidRPr="003F362B">
              <w:rPr>
                <w:rFonts w:asciiTheme="minorHAnsi" w:hAnsiTheme="minorHAnsi" w:cstheme="minorHAnsi"/>
                <w:sz w:val="22"/>
                <w:szCs w:val="22"/>
              </w:rPr>
              <w:t>This Project is an in-house product for providing online solutions to financial services for Real Estate Business. It keeps Portfolio data of Real Estate clients.</w:t>
            </w:r>
          </w:p>
        </w:tc>
      </w:tr>
    </w:tbl>
    <w:p w14:paraId="20B18D84" w14:textId="77777777" w:rsidR="00597671" w:rsidRDefault="00597671" w:rsidP="00C6614D">
      <w:pPr>
        <w:spacing w:before="60"/>
        <w:jc w:val="both"/>
        <w:rPr>
          <w:rFonts w:asciiTheme="minorHAnsi" w:hAnsiTheme="minorHAnsi" w:cstheme="minorHAnsi"/>
          <w:b/>
          <w:bCs/>
          <w:iCs/>
          <w:sz w:val="22"/>
          <w:szCs w:val="22"/>
        </w:rPr>
      </w:pPr>
    </w:p>
    <w:sectPr w:rsidR="00597671" w:rsidSect="00924019">
      <w:headerReference w:type="default" r:id="rId8"/>
      <w:footerReference w:type="default" r:id="rId9"/>
      <w:pgSz w:w="12240" w:h="15840" w:code="1"/>
      <w:pgMar w:top="158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1A564" w14:textId="77777777" w:rsidR="00CB5CFE" w:rsidRDefault="00CB5CFE">
      <w:r>
        <w:separator/>
      </w:r>
    </w:p>
  </w:endnote>
  <w:endnote w:type="continuationSeparator" w:id="0">
    <w:p w14:paraId="0AB73527" w14:textId="77777777" w:rsidR="00CB5CFE" w:rsidRDefault="00CB5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Yu Gothic"/>
    <w:charset w:val="8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PFCentroSansPro-Regula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1FA8D" w14:textId="77777777" w:rsidR="0087773F" w:rsidRDefault="0087773F">
    <w:pPr>
      <w:jc w:val="center"/>
      <w:rPr>
        <w:rFonts w:ascii="Arial" w:hAnsi="Arial" w:cs="Arial"/>
        <w:color w:val="000000"/>
        <w:sz w:val="16"/>
        <w:szCs w:val="22"/>
      </w:rPr>
    </w:pPr>
  </w:p>
  <w:p w14:paraId="7935CE2F" w14:textId="77777777" w:rsidR="0087773F" w:rsidRDefault="0087773F">
    <w:pPr>
      <w:jc w:val="center"/>
      <w:rPr>
        <w:rFonts w:ascii="Arial" w:hAnsi="Arial" w:cs="Arial"/>
        <w:color w:val="000000"/>
        <w:sz w:val="16"/>
        <w:szCs w:val="22"/>
      </w:rPr>
    </w:pPr>
  </w:p>
  <w:p w14:paraId="2033CE8C" w14:textId="77777777" w:rsidR="0087773F" w:rsidRDefault="0087773F">
    <w:pPr>
      <w:jc w:val="center"/>
      <w:rPr>
        <w:rFonts w:ascii="Arial" w:hAnsi="Arial" w:cs="Arial"/>
        <w:color w:val="000000"/>
        <w:sz w:val="16"/>
        <w:szCs w:val="22"/>
      </w:rPr>
    </w:pPr>
  </w:p>
  <w:p w14:paraId="7E8792DE" w14:textId="3FE945CE" w:rsidR="0087773F" w:rsidRDefault="00321989">
    <w:pPr>
      <w:jc w:val="center"/>
      <w:rPr>
        <w:rFonts w:ascii="Arial Narrow" w:hAnsi="Arial Narrow"/>
        <w:color w:val="000000"/>
      </w:rPr>
    </w:pPr>
    <w:r>
      <w:rPr>
        <w:rFonts w:ascii="Arial Narrow" w:hAnsi="Arial Narrow" w:cs="Arial"/>
        <w:noProof/>
        <w:color w:val="000000"/>
        <w:sz w:val="20"/>
        <w:szCs w:val="22"/>
        <w:lang w:val="en-IN" w:eastAsia="en-IN"/>
      </w:rPr>
      <mc:AlternateContent>
        <mc:Choice Requires="wps">
          <w:drawing>
            <wp:anchor distT="4294967293" distB="4294967293" distL="114300" distR="114300" simplePos="0" relativeHeight="251657728" behindDoc="0" locked="0" layoutInCell="1" allowOverlap="1" wp14:anchorId="30FC729C" wp14:editId="68B3419E">
              <wp:simplePos x="0" y="0"/>
              <wp:positionH relativeFrom="column">
                <wp:posOffset>-342900</wp:posOffset>
              </wp:positionH>
              <wp:positionV relativeFrom="paragraph">
                <wp:posOffset>65404</wp:posOffset>
              </wp:positionV>
              <wp:extent cx="6286500" cy="0"/>
              <wp:effectExtent l="0" t="0" r="0" b="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CCFF"/>
                        </a:solidFill>
                        <a:round/>
                        <a:headEnd/>
                        <a:tailEn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http://schemas.openxmlformats.org/drawingml/2006/main">
          <w:pict>
            <v:line id="Line 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strokecolor="#0cf" from="-27pt,5.15pt" to="468pt,5.15pt" w14:anchorId="330C6B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"/>
          </w:pict>
        </mc:Fallback>
      </mc:AlternateContent>
    </w:r>
  </w:p>
  <w:p w14:paraId="321A4FD3" w14:textId="77777777" w:rsidR="0087773F" w:rsidRDefault="0087773F" w:rsidP="00132BEF">
    <w:pPr>
      <w:autoSpaceDE w:val="0"/>
      <w:autoSpaceDN w:val="0"/>
      <w:adjustRightInd w:val="0"/>
    </w:pPr>
    <w:r>
      <w:rPr>
        <w:rFonts w:ascii="Arial Narrow" w:hAnsi="Arial Narrow" w:cs="Arial"/>
        <w:color w:val="000000"/>
        <w:sz w:val="16"/>
        <w:szCs w:val="22"/>
      </w:rPr>
      <w:t xml:space="preserve">Regd. Office: </w:t>
    </w:r>
    <w:r w:rsidRPr="00E50C24">
      <w:rPr>
        <w:rFonts w:ascii="Verdana" w:hAnsi="Verdana" w:cs="PFCentroSansPro-Regular"/>
        <w:sz w:val="14"/>
        <w:szCs w:val="14"/>
      </w:rPr>
      <w:t>#58, 1st Main Road,</w:t>
    </w:r>
    <w:r>
      <w:rPr>
        <w:rFonts w:ascii="Verdana" w:hAnsi="Verdana" w:cs="PFCentroSansPro-Regular"/>
        <w:sz w:val="14"/>
        <w:szCs w:val="14"/>
      </w:rPr>
      <w:t xml:space="preserve"> </w:t>
    </w:r>
    <w:r w:rsidRPr="00E50C24">
      <w:rPr>
        <w:rFonts w:ascii="Verdana" w:hAnsi="Verdana" w:cs="PFCentroSansPro-Regular"/>
        <w:sz w:val="14"/>
        <w:szCs w:val="14"/>
      </w:rPr>
      <w:t>Mini Forest, J.P.</w:t>
    </w:r>
    <w:r w:rsidR="00DB7995">
      <w:rPr>
        <w:rFonts w:ascii="Verdana" w:hAnsi="Verdana" w:cs="PFCentroSansPro-Regular"/>
        <w:sz w:val="14"/>
        <w:szCs w:val="14"/>
      </w:rPr>
      <w:t xml:space="preserve"> </w:t>
    </w:r>
    <w:r w:rsidRPr="00E50C24">
      <w:rPr>
        <w:rFonts w:ascii="Verdana" w:hAnsi="Verdana" w:cs="PFCentroSansPro-Regular"/>
        <w:sz w:val="14"/>
        <w:szCs w:val="14"/>
      </w:rPr>
      <w:t>Nagar, 3rd Phase,</w:t>
    </w:r>
    <w:r>
      <w:rPr>
        <w:rFonts w:ascii="Verdana" w:hAnsi="Verdana" w:cs="PFCentroSansPro-Regular"/>
        <w:sz w:val="14"/>
        <w:szCs w:val="14"/>
      </w:rPr>
      <w:t xml:space="preserve"> </w:t>
    </w:r>
    <w:r w:rsidRPr="00E50C24">
      <w:rPr>
        <w:rFonts w:ascii="Verdana" w:hAnsi="Verdana" w:cs="PFCentroSansPro-Regular"/>
        <w:sz w:val="14"/>
        <w:szCs w:val="14"/>
      </w:rPr>
      <w:t>Bangalore, Karnataka - 560 078</w:t>
    </w:r>
    <w:r>
      <w:rPr>
        <w:rFonts w:ascii="Arial Narrow" w:hAnsi="Arial Narrow" w:cs="Arial"/>
        <w:color w:val="000000"/>
        <w:sz w:val="16"/>
        <w:szCs w:val="22"/>
      </w:rPr>
      <w:t xml:space="preserve">, India. Tel </w:t>
    </w:r>
    <w:r w:rsidRPr="00E50C24">
      <w:rPr>
        <w:rFonts w:ascii="Verdana" w:hAnsi="Verdana" w:cs="PFCentroSansPro-Regular"/>
        <w:sz w:val="14"/>
        <w:szCs w:val="14"/>
      </w:rPr>
      <w:t xml:space="preserve">+91 80 4013 6100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173CF" w14:textId="77777777" w:rsidR="00CB5CFE" w:rsidRDefault="00CB5CFE">
      <w:r>
        <w:separator/>
      </w:r>
    </w:p>
  </w:footnote>
  <w:footnote w:type="continuationSeparator" w:id="0">
    <w:p w14:paraId="213CA380" w14:textId="77777777" w:rsidR="00CB5CFE" w:rsidRDefault="00CB5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24349" w14:textId="0B935E98" w:rsidR="0087773F" w:rsidRPr="00805922" w:rsidRDefault="00CF03D3" w:rsidP="008566EA">
    <w:pPr>
      <w:pStyle w:val="Header"/>
      <w:tabs>
        <w:tab w:val="clear" w:pos="8640"/>
        <w:tab w:val="right" w:pos="9180"/>
      </w:tabs>
      <w:ind w:right="-540"/>
      <w:rPr>
        <w:rFonts w:ascii="Arial" w:hAnsi="Arial" w:cs="Arial"/>
        <w:sz w:val="20"/>
      </w:rPr>
    </w:pPr>
    <w:r>
      <w:rPr>
        <w:noProof/>
      </w:rPr>
      <w:t xml:space="preserve">                                                                                                                             </w:t>
    </w:r>
    <w:r>
      <w:rPr>
        <w:noProof/>
      </w:rPr>
      <w:drawing>
        <wp:inline distT="0" distB="0" distL="0" distR="0" wp14:anchorId="2EE2348F" wp14:editId="3707239F">
          <wp:extent cx="1059815" cy="565150"/>
          <wp:effectExtent l="76200" t="19050" r="83185" b="139700"/>
          <wp:docPr id="1155004671" name="Picture 1" descr="Brillio named a Principal Member of the new global Metaverse Standards  Forum | Business News This 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04671" name="Picture 1" descr="Brillio named a Principal Member of the new global Metaverse Standards  Forum | Business News This Week"/>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9815" cy="565150"/>
                  </a:xfrm>
                  <a:prstGeom prst="rect">
                    <a:avLst/>
                  </a:prstGeom>
                  <a:noFill/>
                  <a:ln>
                    <a:noFill/>
                  </a:ln>
                  <a:effectLst>
                    <a:outerShdw blurRad="50800" dist="50800" dir="4800000" sx="103000" sy="103000" algn="ctr" rotWithShape="0">
                      <a:schemeClr val="tx2">
                        <a:lumMod val="75000"/>
                        <a:alpha val="50000"/>
                      </a:schemeClr>
                    </a:outerShdw>
                    <a:reflection stA="48000" endPos="4000" dist="50800" dir="5400000" sy="-100000" algn="bl" rotWithShape="0"/>
                    <a:softEdge rad="127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DE3916"/>
    <w:multiLevelType w:val="hybridMultilevel"/>
    <w:tmpl w:val="0749C7C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8A02F2A4">
      <w:start w:val="1"/>
      <w:numFmt w:val="bullet"/>
      <w:lvlText w:val=""/>
      <w:lvlJc w:val="left"/>
      <w:pPr>
        <w:ind w:left="720" w:hanging="360"/>
      </w:pPr>
      <w:rPr>
        <w:rFonts w:ascii="Symbol" w:hAnsi="Symbol"/>
      </w:rPr>
    </w:lvl>
    <w:lvl w:ilvl="1" w:tplc="2B54AF58">
      <w:start w:val="1"/>
      <w:numFmt w:val="bullet"/>
      <w:lvlText w:val="o"/>
      <w:lvlJc w:val="left"/>
      <w:pPr>
        <w:tabs>
          <w:tab w:val="num" w:pos="1440"/>
        </w:tabs>
        <w:ind w:left="1440" w:hanging="360"/>
      </w:pPr>
      <w:rPr>
        <w:rFonts w:ascii="Courier New" w:hAnsi="Courier New"/>
      </w:rPr>
    </w:lvl>
    <w:lvl w:ilvl="2" w:tplc="69F098E6">
      <w:start w:val="1"/>
      <w:numFmt w:val="bullet"/>
      <w:lvlText w:val=""/>
      <w:lvlJc w:val="left"/>
      <w:pPr>
        <w:tabs>
          <w:tab w:val="num" w:pos="2160"/>
        </w:tabs>
        <w:ind w:left="2160" w:hanging="360"/>
      </w:pPr>
      <w:rPr>
        <w:rFonts w:ascii="Wingdings" w:hAnsi="Wingdings"/>
      </w:rPr>
    </w:lvl>
    <w:lvl w:ilvl="3" w:tplc="1AFC74AA">
      <w:start w:val="1"/>
      <w:numFmt w:val="bullet"/>
      <w:lvlText w:val=""/>
      <w:lvlJc w:val="left"/>
      <w:pPr>
        <w:tabs>
          <w:tab w:val="num" w:pos="2880"/>
        </w:tabs>
        <w:ind w:left="2880" w:hanging="360"/>
      </w:pPr>
      <w:rPr>
        <w:rFonts w:ascii="Symbol" w:hAnsi="Symbol"/>
      </w:rPr>
    </w:lvl>
    <w:lvl w:ilvl="4" w:tplc="05087054">
      <w:start w:val="1"/>
      <w:numFmt w:val="bullet"/>
      <w:lvlText w:val="o"/>
      <w:lvlJc w:val="left"/>
      <w:pPr>
        <w:tabs>
          <w:tab w:val="num" w:pos="3600"/>
        </w:tabs>
        <w:ind w:left="3600" w:hanging="360"/>
      </w:pPr>
      <w:rPr>
        <w:rFonts w:ascii="Courier New" w:hAnsi="Courier New"/>
      </w:rPr>
    </w:lvl>
    <w:lvl w:ilvl="5" w:tplc="AABEE2A4">
      <w:start w:val="1"/>
      <w:numFmt w:val="bullet"/>
      <w:lvlText w:val=""/>
      <w:lvlJc w:val="left"/>
      <w:pPr>
        <w:tabs>
          <w:tab w:val="num" w:pos="4320"/>
        </w:tabs>
        <w:ind w:left="4320" w:hanging="360"/>
      </w:pPr>
      <w:rPr>
        <w:rFonts w:ascii="Wingdings" w:hAnsi="Wingdings"/>
      </w:rPr>
    </w:lvl>
    <w:lvl w:ilvl="6" w:tplc="4366191A">
      <w:start w:val="1"/>
      <w:numFmt w:val="bullet"/>
      <w:lvlText w:val=""/>
      <w:lvlJc w:val="left"/>
      <w:pPr>
        <w:tabs>
          <w:tab w:val="num" w:pos="5040"/>
        </w:tabs>
        <w:ind w:left="5040" w:hanging="360"/>
      </w:pPr>
      <w:rPr>
        <w:rFonts w:ascii="Symbol" w:hAnsi="Symbol"/>
      </w:rPr>
    </w:lvl>
    <w:lvl w:ilvl="7" w:tplc="54081430">
      <w:start w:val="1"/>
      <w:numFmt w:val="bullet"/>
      <w:lvlText w:val="o"/>
      <w:lvlJc w:val="left"/>
      <w:pPr>
        <w:tabs>
          <w:tab w:val="num" w:pos="5760"/>
        </w:tabs>
        <w:ind w:left="5760" w:hanging="360"/>
      </w:pPr>
      <w:rPr>
        <w:rFonts w:ascii="Courier New" w:hAnsi="Courier New"/>
      </w:rPr>
    </w:lvl>
    <w:lvl w:ilvl="8" w:tplc="DC4E2A9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6"/>
    <w:multiLevelType w:val="singleLevel"/>
    <w:tmpl w:val="00000006"/>
    <w:name w:val="WW8Num13"/>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8"/>
    <w:multiLevelType w:val="singleLevel"/>
    <w:tmpl w:val="00000008"/>
    <w:name w:val="WW8Num15"/>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EF6F0E"/>
    <w:multiLevelType w:val="hybridMultilevel"/>
    <w:tmpl w:val="88522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7332ED"/>
    <w:multiLevelType w:val="hybridMultilevel"/>
    <w:tmpl w:val="FCD8A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69A7DBE"/>
    <w:multiLevelType w:val="hybridMultilevel"/>
    <w:tmpl w:val="4FBAF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7AF7729"/>
    <w:multiLevelType w:val="hybridMultilevel"/>
    <w:tmpl w:val="61AA51DC"/>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7B84934"/>
    <w:multiLevelType w:val="hybridMultilevel"/>
    <w:tmpl w:val="BEEE3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9677097"/>
    <w:multiLevelType w:val="multilevel"/>
    <w:tmpl w:val="4D60D566"/>
    <w:lvl w:ilvl="0">
      <w:start w:val="2010"/>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0A917F44"/>
    <w:multiLevelType w:val="hybridMultilevel"/>
    <w:tmpl w:val="6E202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0D6419"/>
    <w:multiLevelType w:val="hybridMultilevel"/>
    <w:tmpl w:val="C9929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E8411C9"/>
    <w:multiLevelType w:val="hybridMultilevel"/>
    <w:tmpl w:val="03A2A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F1662EA"/>
    <w:multiLevelType w:val="hybridMultilevel"/>
    <w:tmpl w:val="7D42E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FC36936"/>
    <w:multiLevelType w:val="hybridMultilevel"/>
    <w:tmpl w:val="28604AC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12FE4C3B"/>
    <w:multiLevelType w:val="hybridMultilevel"/>
    <w:tmpl w:val="D3922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39D1B41"/>
    <w:multiLevelType w:val="hybridMultilevel"/>
    <w:tmpl w:val="6E423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47B6EC0"/>
    <w:multiLevelType w:val="hybridMultilevel"/>
    <w:tmpl w:val="2F8C5D10"/>
    <w:lvl w:ilvl="0" w:tplc="2F20420E">
      <w:start w:val="1"/>
      <w:numFmt w:val="bullet"/>
      <w:lvlText w:val="•"/>
      <w:lvlJc w:val="left"/>
      <w:pPr>
        <w:tabs>
          <w:tab w:val="num" w:pos="720"/>
        </w:tabs>
        <w:ind w:left="720" w:hanging="360"/>
      </w:pPr>
      <w:rPr>
        <w:rFonts w:ascii="Arial" w:hAnsi="Arial" w:hint="default"/>
      </w:rPr>
    </w:lvl>
    <w:lvl w:ilvl="1" w:tplc="A320B49A" w:tentative="1">
      <w:start w:val="1"/>
      <w:numFmt w:val="bullet"/>
      <w:lvlText w:val="•"/>
      <w:lvlJc w:val="left"/>
      <w:pPr>
        <w:tabs>
          <w:tab w:val="num" w:pos="1440"/>
        </w:tabs>
        <w:ind w:left="1440" w:hanging="360"/>
      </w:pPr>
      <w:rPr>
        <w:rFonts w:ascii="Arial" w:hAnsi="Arial" w:hint="default"/>
      </w:rPr>
    </w:lvl>
    <w:lvl w:ilvl="2" w:tplc="FE104FB2" w:tentative="1">
      <w:start w:val="1"/>
      <w:numFmt w:val="bullet"/>
      <w:lvlText w:val="•"/>
      <w:lvlJc w:val="left"/>
      <w:pPr>
        <w:tabs>
          <w:tab w:val="num" w:pos="2160"/>
        </w:tabs>
        <w:ind w:left="2160" w:hanging="360"/>
      </w:pPr>
      <w:rPr>
        <w:rFonts w:ascii="Arial" w:hAnsi="Arial" w:hint="default"/>
      </w:rPr>
    </w:lvl>
    <w:lvl w:ilvl="3" w:tplc="EC00775A" w:tentative="1">
      <w:start w:val="1"/>
      <w:numFmt w:val="bullet"/>
      <w:lvlText w:val="•"/>
      <w:lvlJc w:val="left"/>
      <w:pPr>
        <w:tabs>
          <w:tab w:val="num" w:pos="2880"/>
        </w:tabs>
        <w:ind w:left="2880" w:hanging="360"/>
      </w:pPr>
      <w:rPr>
        <w:rFonts w:ascii="Arial" w:hAnsi="Arial" w:hint="default"/>
      </w:rPr>
    </w:lvl>
    <w:lvl w:ilvl="4" w:tplc="53C05246" w:tentative="1">
      <w:start w:val="1"/>
      <w:numFmt w:val="bullet"/>
      <w:lvlText w:val="•"/>
      <w:lvlJc w:val="left"/>
      <w:pPr>
        <w:tabs>
          <w:tab w:val="num" w:pos="3600"/>
        </w:tabs>
        <w:ind w:left="3600" w:hanging="360"/>
      </w:pPr>
      <w:rPr>
        <w:rFonts w:ascii="Arial" w:hAnsi="Arial" w:hint="default"/>
      </w:rPr>
    </w:lvl>
    <w:lvl w:ilvl="5" w:tplc="E1CE2D44" w:tentative="1">
      <w:start w:val="1"/>
      <w:numFmt w:val="bullet"/>
      <w:lvlText w:val="•"/>
      <w:lvlJc w:val="left"/>
      <w:pPr>
        <w:tabs>
          <w:tab w:val="num" w:pos="4320"/>
        </w:tabs>
        <w:ind w:left="4320" w:hanging="360"/>
      </w:pPr>
      <w:rPr>
        <w:rFonts w:ascii="Arial" w:hAnsi="Arial" w:hint="default"/>
      </w:rPr>
    </w:lvl>
    <w:lvl w:ilvl="6" w:tplc="18AE093C" w:tentative="1">
      <w:start w:val="1"/>
      <w:numFmt w:val="bullet"/>
      <w:lvlText w:val="•"/>
      <w:lvlJc w:val="left"/>
      <w:pPr>
        <w:tabs>
          <w:tab w:val="num" w:pos="5040"/>
        </w:tabs>
        <w:ind w:left="5040" w:hanging="360"/>
      </w:pPr>
      <w:rPr>
        <w:rFonts w:ascii="Arial" w:hAnsi="Arial" w:hint="default"/>
      </w:rPr>
    </w:lvl>
    <w:lvl w:ilvl="7" w:tplc="C68678A2" w:tentative="1">
      <w:start w:val="1"/>
      <w:numFmt w:val="bullet"/>
      <w:lvlText w:val="•"/>
      <w:lvlJc w:val="left"/>
      <w:pPr>
        <w:tabs>
          <w:tab w:val="num" w:pos="5760"/>
        </w:tabs>
        <w:ind w:left="5760" w:hanging="360"/>
      </w:pPr>
      <w:rPr>
        <w:rFonts w:ascii="Arial" w:hAnsi="Arial" w:hint="default"/>
      </w:rPr>
    </w:lvl>
    <w:lvl w:ilvl="8" w:tplc="5CD4CBB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15B57912"/>
    <w:multiLevelType w:val="hybridMultilevel"/>
    <w:tmpl w:val="E98C4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69A3EEF"/>
    <w:multiLevelType w:val="hybridMultilevel"/>
    <w:tmpl w:val="FF3EA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7CC29C3"/>
    <w:multiLevelType w:val="hybridMultilevel"/>
    <w:tmpl w:val="B72C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9476D64"/>
    <w:multiLevelType w:val="hybridMultilevel"/>
    <w:tmpl w:val="EB780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A4D32AC"/>
    <w:multiLevelType w:val="hybridMultilevel"/>
    <w:tmpl w:val="3A6CA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D307385"/>
    <w:multiLevelType w:val="hybridMultilevel"/>
    <w:tmpl w:val="F21CD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D9C2885"/>
    <w:multiLevelType w:val="hybridMultilevel"/>
    <w:tmpl w:val="3B52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EF30A94"/>
    <w:multiLevelType w:val="hybridMultilevel"/>
    <w:tmpl w:val="E4423736"/>
    <w:lvl w:ilvl="0" w:tplc="04090001">
      <w:start w:val="1"/>
      <w:numFmt w:val="bullet"/>
      <w:lvlText w:val=""/>
      <w:lvlJc w:val="left"/>
      <w:pPr>
        <w:ind w:left="720" w:hanging="360"/>
      </w:pPr>
      <w:rPr>
        <w:rFonts w:ascii="Symbol" w:hAnsi="Symbol" w:hint="default"/>
      </w:rPr>
    </w:lvl>
    <w:lvl w:ilvl="1" w:tplc="CD803578">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3B55C0"/>
    <w:multiLevelType w:val="multilevel"/>
    <w:tmpl w:val="DB82900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8" w15:restartNumberingAfterBreak="0">
    <w:nsid w:val="223E6C36"/>
    <w:multiLevelType w:val="hybridMultilevel"/>
    <w:tmpl w:val="52C4B75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60E16BF"/>
    <w:multiLevelType w:val="multilevel"/>
    <w:tmpl w:val="9E22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64674CD"/>
    <w:multiLevelType w:val="hybridMultilevel"/>
    <w:tmpl w:val="57AA7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8976474"/>
    <w:multiLevelType w:val="hybridMultilevel"/>
    <w:tmpl w:val="2556C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8B748DB"/>
    <w:multiLevelType w:val="hybridMultilevel"/>
    <w:tmpl w:val="90C42072"/>
    <w:lvl w:ilvl="0" w:tplc="1AC8E508">
      <w:start w:val="1"/>
      <w:numFmt w:val="bullet"/>
      <w:lvlText w:val="·"/>
      <w:lvlJc w:val="left"/>
      <w:pPr>
        <w:ind w:left="720" w:hanging="360"/>
      </w:pPr>
      <w:rPr>
        <w:rFonts w:ascii="Symbol" w:hAnsi="Symbol" w:hint="default"/>
      </w:rPr>
    </w:lvl>
    <w:lvl w:ilvl="1" w:tplc="EAF6710A">
      <w:start w:val="1"/>
      <w:numFmt w:val="bullet"/>
      <w:lvlText w:val="o"/>
      <w:lvlJc w:val="left"/>
      <w:pPr>
        <w:ind w:left="1440" w:hanging="360"/>
      </w:pPr>
      <w:rPr>
        <w:rFonts w:ascii="Courier New" w:hAnsi="Courier New" w:hint="default"/>
      </w:rPr>
    </w:lvl>
    <w:lvl w:ilvl="2" w:tplc="FF503E70">
      <w:start w:val="1"/>
      <w:numFmt w:val="bullet"/>
      <w:lvlText w:val=""/>
      <w:lvlJc w:val="left"/>
      <w:pPr>
        <w:ind w:left="2160" w:hanging="360"/>
      </w:pPr>
      <w:rPr>
        <w:rFonts w:ascii="Wingdings" w:hAnsi="Wingdings" w:hint="default"/>
      </w:rPr>
    </w:lvl>
    <w:lvl w:ilvl="3" w:tplc="C9CABFE6">
      <w:start w:val="1"/>
      <w:numFmt w:val="bullet"/>
      <w:lvlText w:val=""/>
      <w:lvlJc w:val="left"/>
      <w:pPr>
        <w:ind w:left="2880" w:hanging="360"/>
      </w:pPr>
      <w:rPr>
        <w:rFonts w:ascii="Symbol" w:hAnsi="Symbol" w:hint="default"/>
      </w:rPr>
    </w:lvl>
    <w:lvl w:ilvl="4" w:tplc="92BCB206">
      <w:start w:val="1"/>
      <w:numFmt w:val="bullet"/>
      <w:lvlText w:val="o"/>
      <w:lvlJc w:val="left"/>
      <w:pPr>
        <w:ind w:left="3600" w:hanging="360"/>
      </w:pPr>
      <w:rPr>
        <w:rFonts w:ascii="Courier New" w:hAnsi="Courier New" w:hint="default"/>
      </w:rPr>
    </w:lvl>
    <w:lvl w:ilvl="5" w:tplc="3766BD1E">
      <w:start w:val="1"/>
      <w:numFmt w:val="bullet"/>
      <w:lvlText w:val=""/>
      <w:lvlJc w:val="left"/>
      <w:pPr>
        <w:ind w:left="4320" w:hanging="360"/>
      </w:pPr>
      <w:rPr>
        <w:rFonts w:ascii="Wingdings" w:hAnsi="Wingdings" w:hint="default"/>
      </w:rPr>
    </w:lvl>
    <w:lvl w:ilvl="6" w:tplc="CAF48B02">
      <w:start w:val="1"/>
      <w:numFmt w:val="bullet"/>
      <w:lvlText w:val=""/>
      <w:lvlJc w:val="left"/>
      <w:pPr>
        <w:ind w:left="5040" w:hanging="360"/>
      </w:pPr>
      <w:rPr>
        <w:rFonts w:ascii="Symbol" w:hAnsi="Symbol" w:hint="default"/>
      </w:rPr>
    </w:lvl>
    <w:lvl w:ilvl="7" w:tplc="6EE25444">
      <w:start w:val="1"/>
      <w:numFmt w:val="bullet"/>
      <w:lvlText w:val="o"/>
      <w:lvlJc w:val="left"/>
      <w:pPr>
        <w:ind w:left="5760" w:hanging="360"/>
      </w:pPr>
      <w:rPr>
        <w:rFonts w:ascii="Courier New" w:hAnsi="Courier New" w:hint="default"/>
      </w:rPr>
    </w:lvl>
    <w:lvl w:ilvl="8" w:tplc="4CDAD16A">
      <w:start w:val="1"/>
      <w:numFmt w:val="bullet"/>
      <w:lvlText w:val=""/>
      <w:lvlJc w:val="left"/>
      <w:pPr>
        <w:ind w:left="6480" w:hanging="360"/>
      </w:pPr>
      <w:rPr>
        <w:rFonts w:ascii="Wingdings" w:hAnsi="Wingdings" w:hint="default"/>
      </w:rPr>
    </w:lvl>
  </w:abstractNum>
  <w:abstractNum w:abstractNumId="33" w15:restartNumberingAfterBreak="0">
    <w:nsid w:val="2FCE29B2"/>
    <w:multiLevelType w:val="hybridMultilevel"/>
    <w:tmpl w:val="87A2C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1B77250"/>
    <w:multiLevelType w:val="hybridMultilevel"/>
    <w:tmpl w:val="50AEB304"/>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328976E9"/>
    <w:multiLevelType w:val="hybridMultilevel"/>
    <w:tmpl w:val="CCD24E08"/>
    <w:lvl w:ilvl="0" w:tplc="40090001">
      <w:start w:val="1"/>
      <w:numFmt w:val="bullet"/>
      <w:lvlText w:val=""/>
      <w:lvlJc w:val="left"/>
      <w:pPr>
        <w:ind w:left="720" w:hanging="360"/>
      </w:pPr>
      <w:rPr>
        <w:rFonts w:ascii="Symbol" w:hAnsi="Symbol" w:hint="default"/>
      </w:rPr>
    </w:lvl>
    <w:lvl w:ilvl="1" w:tplc="046AB54C">
      <w:numFmt w:val="bullet"/>
      <w:lvlText w:val="•"/>
      <w:lvlJc w:val="left"/>
      <w:pPr>
        <w:ind w:left="1440" w:hanging="3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3E400F7"/>
    <w:multiLevelType w:val="hybridMultilevel"/>
    <w:tmpl w:val="7B2C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3E460E4"/>
    <w:multiLevelType w:val="hybridMultilevel"/>
    <w:tmpl w:val="3084B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5067574"/>
    <w:multiLevelType w:val="hybridMultilevel"/>
    <w:tmpl w:val="682E0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5972CED"/>
    <w:multiLevelType w:val="hybridMultilevel"/>
    <w:tmpl w:val="6B2008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6C73955"/>
    <w:multiLevelType w:val="hybridMultilevel"/>
    <w:tmpl w:val="0B5C335A"/>
    <w:lvl w:ilvl="0" w:tplc="CAEA1F5A">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6D726F9"/>
    <w:multiLevelType w:val="hybridMultilevel"/>
    <w:tmpl w:val="BFBC2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9554238"/>
    <w:multiLevelType w:val="hybridMultilevel"/>
    <w:tmpl w:val="A96AF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9605812"/>
    <w:multiLevelType w:val="hybridMultilevel"/>
    <w:tmpl w:val="D07E1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B992BFC"/>
    <w:multiLevelType w:val="hybridMultilevel"/>
    <w:tmpl w:val="24D2F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BBE281D"/>
    <w:multiLevelType w:val="hybridMultilevel"/>
    <w:tmpl w:val="3DA42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C122CAA"/>
    <w:multiLevelType w:val="hybridMultilevel"/>
    <w:tmpl w:val="55C61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05F4C09"/>
    <w:multiLevelType w:val="hybridMultilevel"/>
    <w:tmpl w:val="8DC2B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0AA07C9"/>
    <w:multiLevelType w:val="hybridMultilevel"/>
    <w:tmpl w:val="BC42C5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41A04763"/>
    <w:multiLevelType w:val="hybridMultilevel"/>
    <w:tmpl w:val="B4965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1DB2D63"/>
    <w:multiLevelType w:val="hybridMultilevel"/>
    <w:tmpl w:val="912829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1EA7784"/>
    <w:multiLevelType w:val="hybridMultilevel"/>
    <w:tmpl w:val="D534C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6A618E5"/>
    <w:multiLevelType w:val="multilevel"/>
    <w:tmpl w:val="994439C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46DF225F"/>
    <w:multiLevelType w:val="hybridMultilevel"/>
    <w:tmpl w:val="F2289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74F57FC"/>
    <w:multiLevelType w:val="hybridMultilevel"/>
    <w:tmpl w:val="5AD4F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8D55ED7"/>
    <w:multiLevelType w:val="hybridMultilevel"/>
    <w:tmpl w:val="702A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D074E9B"/>
    <w:multiLevelType w:val="hybridMultilevel"/>
    <w:tmpl w:val="8B3E4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D713765"/>
    <w:multiLevelType w:val="hybridMultilevel"/>
    <w:tmpl w:val="EE70E75A"/>
    <w:lvl w:ilvl="0" w:tplc="152EDA46">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19221D7"/>
    <w:multiLevelType w:val="hybridMultilevel"/>
    <w:tmpl w:val="EDE2B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2781ED2"/>
    <w:multiLevelType w:val="hybridMultilevel"/>
    <w:tmpl w:val="E4589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32B5F54"/>
    <w:multiLevelType w:val="hybridMultilevel"/>
    <w:tmpl w:val="EAAEB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3A65FA7"/>
    <w:multiLevelType w:val="hybridMultilevel"/>
    <w:tmpl w:val="9FBC5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5A42F12"/>
    <w:multiLevelType w:val="hybridMultilevel"/>
    <w:tmpl w:val="11F8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AC75CCE"/>
    <w:multiLevelType w:val="hybridMultilevel"/>
    <w:tmpl w:val="F22C2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B9A619A"/>
    <w:multiLevelType w:val="hybridMultilevel"/>
    <w:tmpl w:val="245AFC52"/>
    <w:lvl w:ilvl="0" w:tplc="77B6221E">
      <w:start w:val="1"/>
      <w:numFmt w:val="decimal"/>
      <w:lvlText w:val="%1."/>
      <w:lvlJc w:val="left"/>
      <w:pPr>
        <w:ind w:left="784" w:hanging="360"/>
        <w:jc w:val="right"/>
      </w:pPr>
      <w:rPr>
        <w:rFonts w:ascii="Cambria" w:eastAsia="Cambria" w:hAnsi="Cambria" w:cs="Cambria" w:hint="default"/>
        <w:b/>
        <w:bCs/>
        <w:w w:val="120"/>
        <w:sz w:val="20"/>
        <w:szCs w:val="20"/>
        <w:lang w:val="en-US" w:eastAsia="en-US" w:bidi="ar-SA"/>
      </w:rPr>
    </w:lvl>
    <w:lvl w:ilvl="1" w:tplc="2B909D4C">
      <w:numFmt w:val="bullet"/>
      <w:lvlText w:val=""/>
      <w:lvlJc w:val="left"/>
      <w:pPr>
        <w:ind w:left="1144" w:hanging="360"/>
      </w:pPr>
      <w:rPr>
        <w:rFonts w:ascii="Symbol" w:eastAsia="Symbol" w:hAnsi="Symbol" w:cs="Symbol" w:hint="default"/>
        <w:w w:val="99"/>
        <w:sz w:val="20"/>
        <w:szCs w:val="20"/>
        <w:lang w:val="en-US" w:eastAsia="en-US" w:bidi="ar-SA"/>
      </w:rPr>
    </w:lvl>
    <w:lvl w:ilvl="2" w:tplc="08E20DD0">
      <w:numFmt w:val="bullet"/>
      <w:lvlText w:val="•"/>
      <w:lvlJc w:val="left"/>
      <w:pPr>
        <w:ind w:left="1040" w:hanging="360"/>
      </w:pPr>
      <w:rPr>
        <w:rFonts w:hint="default"/>
        <w:lang w:val="en-US" w:eastAsia="en-US" w:bidi="ar-SA"/>
      </w:rPr>
    </w:lvl>
    <w:lvl w:ilvl="3" w:tplc="42F03F54">
      <w:numFmt w:val="bullet"/>
      <w:lvlText w:val="•"/>
      <w:lvlJc w:val="left"/>
      <w:pPr>
        <w:ind w:left="1140" w:hanging="360"/>
      </w:pPr>
      <w:rPr>
        <w:rFonts w:hint="default"/>
        <w:lang w:val="en-US" w:eastAsia="en-US" w:bidi="ar-SA"/>
      </w:rPr>
    </w:lvl>
    <w:lvl w:ilvl="4" w:tplc="0B005548">
      <w:numFmt w:val="bullet"/>
      <w:lvlText w:val="•"/>
      <w:lvlJc w:val="left"/>
      <w:pPr>
        <w:ind w:left="2460" w:hanging="360"/>
      </w:pPr>
      <w:rPr>
        <w:rFonts w:hint="default"/>
        <w:lang w:val="en-US" w:eastAsia="en-US" w:bidi="ar-SA"/>
      </w:rPr>
    </w:lvl>
    <w:lvl w:ilvl="5" w:tplc="44BC3CC8">
      <w:numFmt w:val="bullet"/>
      <w:lvlText w:val="•"/>
      <w:lvlJc w:val="left"/>
      <w:pPr>
        <w:ind w:left="3780" w:hanging="360"/>
      </w:pPr>
      <w:rPr>
        <w:rFonts w:hint="default"/>
        <w:lang w:val="en-US" w:eastAsia="en-US" w:bidi="ar-SA"/>
      </w:rPr>
    </w:lvl>
    <w:lvl w:ilvl="6" w:tplc="364A215A">
      <w:numFmt w:val="bullet"/>
      <w:lvlText w:val="•"/>
      <w:lvlJc w:val="left"/>
      <w:pPr>
        <w:ind w:left="5100" w:hanging="360"/>
      </w:pPr>
      <w:rPr>
        <w:rFonts w:hint="default"/>
        <w:lang w:val="en-US" w:eastAsia="en-US" w:bidi="ar-SA"/>
      </w:rPr>
    </w:lvl>
    <w:lvl w:ilvl="7" w:tplc="BDA4C710">
      <w:numFmt w:val="bullet"/>
      <w:lvlText w:val="•"/>
      <w:lvlJc w:val="left"/>
      <w:pPr>
        <w:ind w:left="6420" w:hanging="360"/>
      </w:pPr>
      <w:rPr>
        <w:rFonts w:hint="default"/>
        <w:lang w:val="en-US" w:eastAsia="en-US" w:bidi="ar-SA"/>
      </w:rPr>
    </w:lvl>
    <w:lvl w:ilvl="8" w:tplc="2A1CC71A">
      <w:numFmt w:val="bullet"/>
      <w:lvlText w:val="•"/>
      <w:lvlJc w:val="left"/>
      <w:pPr>
        <w:ind w:left="7740" w:hanging="360"/>
      </w:pPr>
      <w:rPr>
        <w:rFonts w:hint="default"/>
        <w:lang w:val="en-US" w:eastAsia="en-US" w:bidi="ar-SA"/>
      </w:rPr>
    </w:lvl>
  </w:abstractNum>
  <w:abstractNum w:abstractNumId="65" w15:restartNumberingAfterBreak="0">
    <w:nsid w:val="5CCF44EC"/>
    <w:multiLevelType w:val="hybridMultilevel"/>
    <w:tmpl w:val="4ADE8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0155B4A"/>
    <w:multiLevelType w:val="hybridMultilevel"/>
    <w:tmpl w:val="B61015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0434253"/>
    <w:multiLevelType w:val="hybridMultilevel"/>
    <w:tmpl w:val="58A8B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0E16D8D"/>
    <w:multiLevelType w:val="hybridMultilevel"/>
    <w:tmpl w:val="E474C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168197C"/>
    <w:multiLevelType w:val="hybridMultilevel"/>
    <w:tmpl w:val="BCF48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1C3324D"/>
    <w:multiLevelType w:val="hybridMultilevel"/>
    <w:tmpl w:val="6D7A51EA"/>
    <w:lvl w:ilvl="0" w:tplc="7646DA38">
      <w:start w:val="1"/>
      <w:numFmt w:val="bullet"/>
      <w:lvlText w:val=""/>
      <w:lvlJc w:val="left"/>
      <w:pPr>
        <w:ind w:left="720" w:hanging="360"/>
      </w:pPr>
      <w:rPr>
        <w:rFonts w:ascii="Symbol" w:hAnsi="Symbol" w:hint="default"/>
      </w:rPr>
    </w:lvl>
    <w:lvl w:ilvl="1" w:tplc="10BC5254" w:tentative="1">
      <w:start w:val="1"/>
      <w:numFmt w:val="bullet"/>
      <w:lvlText w:val="o"/>
      <w:lvlJc w:val="left"/>
      <w:pPr>
        <w:ind w:left="1440" w:hanging="360"/>
      </w:pPr>
      <w:rPr>
        <w:rFonts w:ascii="Courier New" w:hAnsi="Courier New" w:cs="Courier New" w:hint="default"/>
      </w:rPr>
    </w:lvl>
    <w:lvl w:ilvl="2" w:tplc="C444E326" w:tentative="1">
      <w:start w:val="1"/>
      <w:numFmt w:val="bullet"/>
      <w:lvlText w:val=""/>
      <w:lvlJc w:val="left"/>
      <w:pPr>
        <w:ind w:left="2160" w:hanging="360"/>
      </w:pPr>
      <w:rPr>
        <w:rFonts w:ascii="Wingdings" w:hAnsi="Wingdings" w:hint="default"/>
      </w:rPr>
    </w:lvl>
    <w:lvl w:ilvl="3" w:tplc="B4CED60E" w:tentative="1">
      <w:start w:val="1"/>
      <w:numFmt w:val="bullet"/>
      <w:lvlText w:val=""/>
      <w:lvlJc w:val="left"/>
      <w:pPr>
        <w:ind w:left="2880" w:hanging="360"/>
      </w:pPr>
      <w:rPr>
        <w:rFonts w:ascii="Symbol" w:hAnsi="Symbol" w:hint="default"/>
      </w:rPr>
    </w:lvl>
    <w:lvl w:ilvl="4" w:tplc="5FA0E2CC" w:tentative="1">
      <w:start w:val="1"/>
      <w:numFmt w:val="bullet"/>
      <w:lvlText w:val="o"/>
      <w:lvlJc w:val="left"/>
      <w:pPr>
        <w:ind w:left="3600" w:hanging="360"/>
      </w:pPr>
      <w:rPr>
        <w:rFonts w:ascii="Courier New" w:hAnsi="Courier New" w:cs="Courier New" w:hint="default"/>
      </w:rPr>
    </w:lvl>
    <w:lvl w:ilvl="5" w:tplc="52A62CF8" w:tentative="1">
      <w:start w:val="1"/>
      <w:numFmt w:val="bullet"/>
      <w:lvlText w:val=""/>
      <w:lvlJc w:val="left"/>
      <w:pPr>
        <w:ind w:left="4320" w:hanging="360"/>
      </w:pPr>
      <w:rPr>
        <w:rFonts w:ascii="Wingdings" w:hAnsi="Wingdings" w:hint="default"/>
      </w:rPr>
    </w:lvl>
    <w:lvl w:ilvl="6" w:tplc="81E6D82C" w:tentative="1">
      <w:start w:val="1"/>
      <w:numFmt w:val="bullet"/>
      <w:lvlText w:val=""/>
      <w:lvlJc w:val="left"/>
      <w:pPr>
        <w:ind w:left="5040" w:hanging="360"/>
      </w:pPr>
      <w:rPr>
        <w:rFonts w:ascii="Symbol" w:hAnsi="Symbol" w:hint="default"/>
      </w:rPr>
    </w:lvl>
    <w:lvl w:ilvl="7" w:tplc="D34A3606" w:tentative="1">
      <w:start w:val="1"/>
      <w:numFmt w:val="bullet"/>
      <w:lvlText w:val="o"/>
      <w:lvlJc w:val="left"/>
      <w:pPr>
        <w:ind w:left="5760" w:hanging="360"/>
      </w:pPr>
      <w:rPr>
        <w:rFonts w:ascii="Courier New" w:hAnsi="Courier New" w:cs="Courier New" w:hint="default"/>
      </w:rPr>
    </w:lvl>
    <w:lvl w:ilvl="8" w:tplc="FC7846AA" w:tentative="1">
      <w:start w:val="1"/>
      <w:numFmt w:val="bullet"/>
      <w:lvlText w:val=""/>
      <w:lvlJc w:val="left"/>
      <w:pPr>
        <w:ind w:left="6480" w:hanging="360"/>
      </w:pPr>
      <w:rPr>
        <w:rFonts w:ascii="Wingdings" w:hAnsi="Wingdings" w:hint="default"/>
      </w:rPr>
    </w:lvl>
  </w:abstractNum>
  <w:abstractNum w:abstractNumId="71" w15:restartNumberingAfterBreak="0">
    <w:nsid w:val="623027C6"/>
    <w:multiLevelType w:val="hybridMultilevel"/>
    <w:tmpl w:val="3CFA9A9E"/>
    <w:lvl w:ilvl="0" w:tplc="04547314">
      <w:start w:val="1"/>
      <w:numFmt w:val="bullet"/>
      <w:lvlText w:val=""/>
      <w:lvlJc w:val="left"/>
      <w:pPr>
        <w:tabs>
          <w:tab w:val="num" w:pos="720"/>
        </w:tabs>
        <w:ind w:left="720" w:hanging="360"/>
      </w:pPr>
      <w:rPr>
        <w:rFonts w:ascii="Symbol" w:hAnsi="Symbol" w:hint="default"/>
      </w:rPr>
    </w:lvl>
    <w:lvl w:ilvl="1" w:tplc="3738E8B0" w:tentative="1">
      <w:start w:val="1"/>
      <w:numFmt w:val="bullet"/>
      <w:lvlText w:val="o"/>
      <w:lvlJc w:val="left"/>
      <w:pPr>
        <w:tabs>
          <w:tab w:val="num" w:pos="1440"/>
        </w:tabs>
        <w:ind w:left="1440" w:hanging="360"/>
      </w:pPr>
      <w:rPr>
        <w:rFonts w:ascii="Courier New" w:hAnsi="Courier New" w:cs="Courier New" w:hint="default"/>
      </w:rPr>
    </w:lvl>
    <w:lvl w:ilvl="2" w:tplc="5398668C" w:tentative="1">
      <w:start w:val="1"/>
      <w:numFmt w:val="bullet"/>
      <w:lvlText w:val=""/>
      <w:lvlJc w:val="left"/>
      <w:pPr>
        <w:tabs>
          <w:tab w:val="num" w:pos="2160"/>
        </w:tabs>
        <w:ind w:left="2160" w:hanging="360"/>
      </w:pPr>
      <w:rPr>
        <w:rFonts w:ascii="Wingdings" w:hAnsi="Wingdings" w:hint="default"/>
      </w:rPr>
    </w:lvl>
    <w:lvl w:ilvl="3" w:tplc="6AD29904" w:tentative="1">
      <w:start w:val="1"/>
      <w:numFmt w:val="bullet"/>
      <w:lvlText w:val=""/>
      <w:lvlJc w:val="left"/>
      <w:pPr>
        <w:tabs>
          <w:tab w:val="num" w:pos="2880"/>
        </w:tabs>
        <w:ind w:left="2880" w:hanging="360"/>
      </w:pPr>
      <w:rPr>
        <w:rFonts w:ascii="Symbol" w:hAnsi="Symbol" w:hint="default"/>
      </w:rPr>
    </w:lvl>
    <w:lvl w:ilvl="4" w:tplc="BC823EEC" w:tentative="1">
      <w:start w:val="1"/>
      <w:numFmt w:val="bullet"/>
      <w:lvlText w:val="o"/>
      <w:lvlJc w:val="left"/>
      <w:pPr>
        <w:tabs>
          <w:tab w:val="num" w:pos="3600"/>
        </w:tabs>
        <w:ind w:left="3600" w:hanging="360"/>
      </w:pPr>
      <w:rPr>
        <w:rFonts w:ascii="Courier New" w:hAnsi="Courier New" w:cs="Courier New" w:hint="default"/>
      </w:rPr>
    </w:lvl>
    <w:lvl w:ilvl="5" w:tplc="2D8EE6FE" w:tentative="1">
      <w:start w:val="1"/>
      <w:numFmt w:val="bullet"/>
      <w:lvlText w:val=""/>
      <w:lvlJc w:val="left"/>
      <w:pPr>
        <w:tabs>
          <w:tab w:val="num" w:pos="4320"/>
        </w:tabs>
        <w:ind w:left="4320" w:hanging="360"/>
      </w:pPr>
      <w:rPr>
        <w:rFonts w:ascii="Wingdings" w:hAnsi="Wingdings" w:hint="default"/>
      </w:rPr>
    </w:lvl>
    <w:lvl w:ilvl="6" w:tplc="1DEEBA90" w:tentative="1">
      <w:start w:val="1"/>
      <w:numFmt w:val="bullet"/>
      <w:lvlText w:val=""/>
      <w:lvlJc w:val="left"/>
      <w:pPr>
        <w:tabs>
          <w:tab w:val="num" w:pos="5040"/>
        </w:tabs>
        <w:ind w:left="5040" w:hanging="360"/>
      </w:pPr>
      <w:rPr>
        <w:rFonts w:ascii="Symbol" w:hAnsi="Symbol" w:hint="default"/>
      </w:rPr>
    </w:lvl>
    <w:lvl w:ilvl="7" w:tplc="C95421A8" w:tentative="1">
      <w:start w:val="1"/>
      <w:numFmt w:val="bullet"/>
      <w:lvlText w:val="o"/>
      <w:lvlJc w:val="left"/>
      <w:pPr>
        <w:tabs>
          <w:tab w:val="num" w:pos="5760"/>
        </w:tabs>
        <w:ind w:left="5760" w:hanging="360"/>
      </w:pPr>
      <w:rPr>
        <w:rFonts w:ascii="Courier New" w:hAnsi="Courier New" w:cs="Courier New" w:hint="default"/>
      </w:rPr>
    </w:lvl>
    <w:lvl w:ilvl="8" w:tplc="79F40562"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65826D58"/>
    <w:multiLevelType w:val="hybridMultilevel"/>
    <w:tmpl w:val="3A7AED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3" w15:restartNumberingAfterBreak="0">
    <w:nsid w:val="699C42E4"/>
    <w:multiLevelType w:val="multilevel"/>
    <w:tmpl w:val="D01C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BA56EA4"/>
    <w:multiLevelType w:val="hybridMultilevel"/>
    <w:tmpl w:val="B2D2B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161E1F"/>
    <w:multiLevelType w:val="multilevel"/>
    <w:tmpl w:val="668EC13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6" w15:restartNumberingAfterBreak="0">
    <w:nsid w:val="6EF3255F"/>
    <w:multiLevelType w:val="hybridMultilevel"/>
    <w:tmpl w:val="E452B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6FDF0BE1"/>
    <w:multiLevelType w:val="hybridMultilevel"/>
    <w:tmpl w:val="E54C1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141130F"/>
    <w:multiLevelType w:val="hybridMultilevel"/>
    <w:tmpl w:val="945AC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14E0C1F"/>
    <w:multiLevelType w:val="hybridMultilevel"/>
    <w:tmpl w:val="7640F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2336A56"/>
    <w:multiLevelType w:val="hybridMultilevel"/>
    <w:tmpl w:val="85B4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52267C2"/>
    <w:multiLevelType w:val="hybridMultilevel"/>
    <w:tmpl w:val="76C03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545281A"/>
    <w:multiLevelType w:val="hybridMultilevel"/>
    <w:tmpl w:val="9FEA7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6DD50C6"/>
    <w:multiLevelType w:val="hybridMultilevel"/>
    <w:tmpl w:val="FF728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7317701"/>
    <w:multiLevelType w:val="hybridMultilevel"/>
    <w:tmpl w:val="8C8A2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8356B09"/>
    <w:multiLevelType w:val="hybridMultilevel"/>
    <w:tmpl w:val="1572017C"/>
    <w:lvl w:ilvl="0" w:tplc="562AF95E">
      <w:numFmt w:val="bullet"/>
      <w:lvlText w:val="●"/>
      <w:lvlJc w:val="left"/>
      <w:pPr>
        <w:ind w:left="385" w:hanging="230"/>
      </w:pPr>
      <w:rPr>
        <w:rFonts w:ascii="Microsoft Sans Serif" w:eastAsia="Microsoft Sans Serif" w:hAnsi="Microsoft Sans Serif" w:cs="Microsoft Sans Serif" w:hint="default"/>
        <w:w w:val="100"/>
        <w:sz w:val="26"/>
        <w:szCs w:val="26"/>
        <w:lang w:val="en-US" w:eastAsia="en-US" w:bidi="ar-SA"/>
      </w:rPr>
    </w:lvl>
    <w:lvl w:ilvl="1" w:tplc="39BA1232">
      <w:numFmt w:val="bullet"/>
      <w:lvlText w:val="●"/>
      <w:lvlJc w:val="left"/>
      <w:pPr>
        <w:ind w:left="1145" w:hanging="230"/>
      </w:pPr>
      <w:rPr>
        <w:rFonts w:ascii="Microsoft Sans Serif" w:eastAsia="Microsoft Sans Serif" w:hAnsi="Microsoft Sans Serif" w:cs="Microsoft Sans Serif" w:hint="default"/>
        <w:w w:val="100"/>
        <w:sz w:val="26"/>
        <w:szCs w:val="26"/>
        <w:lang w:val="en-US" w:eastAsia="en-US" w:bidi="ar-SA"/>
      </w:rPr>
    </w:lvl>
    <w:lvl w:ilvl="2" w:tplc="80D4E4DA">
      <w:numFmt w:val="bullet"/>
      <w:lvlText w:val="•"/>
      <w:lvlJc w:val="left"/>
      <w:pPr>
        <w:ind w:left="1140" w:hanging="230"/>
      </w:pPr>
      <w:rPr>
        <w:rFonts w:hint="default"/>
        <w:lang w:val="en-US" w:eastAsia="en-US" w:bidi="ar-SA"/>
      </w:rPr>
    </w:lvl>
    <w:lvl w:ilvl="3" w:tplc="0BECBC88">
      <w:numFmt w:val="bullet"/>
      <w:lvlText w:val="•"/>
      <w:lvlJc w:val="left"/>
      <w:pPr>
        <w:ind w:left="1745" w:hanging="230"/>
      </w:pPr>
      <w:rPr>
        <w:rFonts w:hint="default"/>
        <w:lang w:val="en-US" w:eastAsia="en-US" w:bidi="ar-SA"/>
      </w:rPr>
    </w:lvl>
    <w:lvl w:ilvl="4" w:tplc="2D7E88C4">
      <w:numFmt w:val="bullet"/>
      <w:lvlText w:val="•"/>
      <w:lvlJc w:val="left"/>
      <w:pPr>
        <w:ind w:left="2350" w:hanging="230"/>
      </w:pPr>
      <w:rPr>
        <w:rFonts w:hint="default"/>
        <w:lang w:val="en-US" w:eastAsia="en-US" w:bidi="ar-SA"/>
      </w:rPr>
    </w:lvl>
    <w:lvl w:ilvl="5" w:tplc="72464E76">
      <w:numFmt w:val="bullet"/>
      <w:lvlText w:val="•"/>
      <w:lvlJc w:val="left"/>
      <w:pPr>
        <w:ind w:left="2955" w:hanging="230"/>
      </w:pPr>
      <w:rPr>
        <w:rFonts w:hint="default"/>
        <w:lang w:val="en-US" w:eastAsia="en-US" w:bidi="ar-SA"/>
      </w:rPr>
    </w:lvl>
    <w:lvl w:ilvl="6" w:tplc="9D901F12">
      <w:numFmt w:val="bullet"/>
      <w:lvlText w:val="•"/>
      <w:lvlJc w:val="left"/>
      <w:pPr>
        <w:ind w:left="3560" w:hanging="230"/>
      </w:pPr>
      <w:rPr>
        <w:rFonts w:hint="default"/>
        <w:lang w:val="en-US" w:eastAsia="en-US" w:bidi="ar-SA"/>
      </w:rPr>
    </w:lvl>
    <w:lvl w:ilvl="7" w:tplc="76700E02">
      <w:numFmt w:val="bullet"/>
      <w:lvlText w:val="•"/>
      <w:lvlJc w:val="left"/>
      <w:pPr>
        <w:ind w:left="4165" w:hanging="230"/>
      </w:pPr>
      <w:rPr>
        <w:rFonts w:hint="default"/>
        <w:lang w:val="en-US" w:eastAsia="en-US" w:bidi="ar-SA"/>
      </w:rPr>
    </w:lvl>
    <w:lvl w:ilvl="8" w:tplc="CEA2D024">
      <w:numFmt w:val="bullet"/>
      <w:lvlText w:val="•"/>
      <w:lvlJc w:val="left"/>
      <w:pPr>
        <w:ind w:left="4771" w:hanging="230"/>
      </w:pPr>
      <w:rPr>
        <w:rFonts w:hint="default"/>
        <w:lang w:val="en-US" w:eastAsia="en-US" w:bidi="ar-SA"/>
      </w:rPr>
    </w:lvl>
  </w:abstractNum>
  <w:abstractNum w:abstractNumId="86" w15:restartNumberingAfterBreak="0">
    <w:nsid w:val="783D7CA5"/>
    <w:multiLevelType w:val="hybridMultilevel"/>
    <w:tmpl w:val="432A0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8EA7A6C"/>
    <w:multiLevelType w:val="hybridMultilevel"/>
    <w:tmpl w:val="C78E4C9E"/>
    <w:lvl w:ilvl="0" w:tplc="CA9AFBDC">
      <w:numFmt w:val="bullet"/>
      <w:lvlText w:val="•"/>
      <w:lvlJc w:val="left"/>
      <w:pPr>
        <w:ind w:left="821" w:hanging="361"/>
      </w:pPr>
      <w:rPr>
        <w:rFonts w:ascii="Times New Roman" w:eastAsia="Times New Roman" w:hAnsi="Times New Roman" w:cs="Times New Roman" w:hint="default"/>
        <w:w w:val="100"/>
        <w:sz w:val="22"/>
        <w:szCs w:val="22"/>
        <w:lang w:val="en-US" w:eastAsia="en-US" w:bidi="ar-SA"/>
      </w:rPr>
    </w:lvl>
    <w:lvl w:ilvl="1" w:tplc="CC36BD98">
      <w:numFmt w:val="bullet"/>
      <w:lvlText w:val="•"/>
      <w:lvlJc w:val="left"/>
      <w:pPr>
        <w:ind w:left="1696" w:hanging="361"/>
      </w:pPr>
      <w:rPr>
        <w:rFonts w:hint="default"/>
        <w:lang w:val="en-US" w:eastAsia="en-US" w:bidi="ar-SA"/>
      </w:rPr>
    </w:lvl>
    <w:lvl w:ilvl="2" w:tplc="2B781084">
      <w:numFmt w:val="bullet"/>
      <w:lvlText w:val="•"/>
      <w:lvlJc w:val="left"/>
      <w:pPr>
        <w:ind w:left="2572" w:hanging="361"/>
      </w:pPr>
      <w:rPr>
        <w:rFonts w:hint="default"/>
        <w:lang w:val="en-US" w:eastAsia="en-US" w:bidi="ar-SA"/>
      </w:rPr>
    </w:lvl>
    <w:lvl w:ilvl="3" w:tplc="DAA2F5D8">
      <w:numFmt w:val="bullet"/>
      <w:lvlText w:val="•"/>
      <w:lvlJc w:val="left"/>
      <w:pPr>
        <w:ind w:left="3448" w:hanging="361"/>
      </w:pPr>
      <w:rPr>
        <w:rFonts w:hint="default"/>
        <w:lang w:val="en-US" w:eastAsia="en-US" w:bidi="ar-SA"/>
      </w:rPr>
    </w:lvl>
    <w:lvl w:ilvl="4" w:tplc="E566074A">
      <w:numFmt w:val="bullet"/>
      <w:lvlText w:val="•"/>
      <w:lvlJc w:val="left"/>
      <w:pPr>
        <w:ind w:left="4324" w:hanging="361"/>
      </w:pPr>
      <w:rPr>
        <w:rFonts w:hint="default"/>
        <w:lang w:val="en-US" w:eastAsia="en-US" w:bidi="ar-SA"/>
      </w:rPr>
    </w:lvl>
    <w:lvl w:ilvl="5" w:tplc="1F8CBEF2">
      <w:numFmt w:val="bullet"/>
      <w:lvlText w:val="•"/>
      <w:lvlJc w:val="left"/>
      <w:pPr>
        <w:ind w:left="5200" w:hanging="361"/>
      </w:pPr>
      <w:rPr>
        <w:rFonts w:hint="default"/>
        <w:lang w:val="en-US" w:eastAsia="en-US" w:bidi="ar-SA"/>
      </w:rPr>
    </w:lvl>
    <w:lvl w:ilvl="6" w:tplc="E46CA2E6">
      <w:numFmt w:val="bullet"/>
      <w:lvlText w:val="•"/>
      <w:lvlJc w:val="left"/>
      <w:pPr>
        <w:ind w:left="6076" w:hanging="361"/>
      </w:pPr>
      <w:rPr>
        <w:rFonts w:hint="default"/>
        <w:lang w:val="en-US" w:eastAsia="en-US" w:bidi="ar-SA"/>
      </w:rPr>
    </w:lvl>
    <w:lvl w:ilvl="7" w:tplc="D416DBFE">
      <w:numFmt w:val="bullet"/>
      <w:lvlText w:val="•"/>
      <w:lvlJc w:val="left"/>
      <w:pPr>
        <w:ind w:left="6952" w:hanging="361"/>
      </w:pPr>
      <w:rPr>
        <w:rFonts w:hint="default"/>
        <w:lang w:val="en-US" w:eastAsia="en-US" w:bidi="ar-SA"/>
      </w:rPr>
    </w:lvl>
    <w:lvl w:ilvl="8" w:tplc="36ACD2A0">
      <w:numFmt w:val="bullet"/>
      <w:lvlText w:val="•"/>
      <w:lvlJc w:val="left"/>
      <w:pPr>
        <w:ind w:left="7828" w:hanging="361"/>
      </w:pPr>
      <w:rPr>
        <w:rFonts w:hint="default"/>
        <w:lang w:val="en-US" w:eastAsia="en-US" w:bidi="ar-SA"/>
      </w:rPr>
    </w:lvl>
  </w:abstractNum>
  <w:abstractNum w:abstractNumId="88" w15:restartNumberingAfterBreak="0">
    <w:nsid w:val="794D5746"/>
    <w:multiLevelType w:val="hybridMultilevel"/>
    <w:tmpl w:val="CE14700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9" w15:restartNumberingAfterBreak="0">
    <w:nsid w:val="7C330965"/>
    <w:multiLevelType w:val="hybridMultilevel"/>
    <w:tmpl w:val="1FDE0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E06023D"/>
    <w:multiLevelType w:val="hybridMultilevel"/>
    <w:tmpl w:val="2CBC8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ECE766B"/>
    <w:multiLevelType w:val="hybridMultilevel"/>
    <w:tmpl w:val="786E8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2350041">
    <w:abstractNumId w:val="32"/>
  </w:num>
  <w:num w:numId="2" w16cid:durableId="576474936">
    <w:abstractNumId w:val="41"/>
  </w:num>
  <w:num w:numId="3" w16cid:durableId="1067146504">
    <w:abstractNumId w:val="19"/>
  </w:num>
  <w:num w:numId="4" w16cid:durableId="1214778606">
    <w:abstractNumId w:val="43"/>
  </w:num>
  <w:num w:numId="5" w16cid:durableId="1924532632">
    <w:abstractNumId w:val="37"/>
  </w:num>
  <w:num w:numId="6" w16cid:durableId="920068000">
    <w:abstractNumId w:val="10"/>
  </w:num>
  <w:num w:numId="7" w16cid:durableId="130945478">
    <w:abstractNumId w:val="27"/>
  </w:num>
  <w:num w:numId="8" w16cid:durableId="445276496">
    <w:abstractNumId w:val="74"/>
  </w:num>
  <w:num w:numId="9" w16cid:durableId="832985996">
    <w:abstractNumId w:val="54"/>
  </w:num>
  <w:num w:numId="10" w16cid:durableId="677779237">
    <w:abstractNumId w:val="2"/>
  </w:num>
  <w:num w:numId="11" w16cid:durableId="1138258918">
    <w:abstractNumId w:val="3"/>
  </w:num>
  <w:num w:numId="12" w16cid:durableId="1875776406">
    <w:abstractNumId w:val="26"/>
  </w:num>
  <w:num w:numId="13" w16cid:durableId="818304884">
    <w:abstractNumId w:val="80"/>
  </w:num>
  <w:num w:numId="14" w16cid:durableId="1145126665">
    <w:abstractNumId w:val="25"/>
  </w:num>
  <w:num w:numId="15" w16cid:durableId="1918048801">
    <w:abstractNumId w:val="34"/>
  </w:num>
  <w:num w:numId="16" w16cid:durableId="2070611038">
    <w:abstractNumId w:val="62"/>
  </w:num>
  <w:num w:numId="17" w16cid:durableId="1476992492">
    <w:abstractNumId w:val="51"/>
  </w:num>
  <w:num w:numId="18" w16cid:durableId="697003359">
    <w:abstractNumId w:val="55"/>
  </w:num>
  <w:num w:numId="19" w16cid:durableId="126748413">
    <w:abstractNumId w:val="47"/>
  </w:num>
  <w:num w:numId="20" w16cid:durableId="308487390">
    <w:abstractNumId w:val="17"/>
  </w:num>
  <w:num w:numId="21" w16cid:durableId="911506542">
    <w:abstractNumId w:val="89"/>
  </w:num>
  <w:num w:numId="22" w16cid:durableId="861161932">
    <w:abstractNumId w:val="0"/>
  </w:num>
  <w:num w:numId="23" w16cid:durableId="911239660">
    <w:abstractNumId w:val="75"/>
  </w:num>
  <w:num w:numId="24" w16cid:durableId="829098523">
    <w:abstractNumId w:val="52"/>
  </w:num>
  <w:num w:numId="25" w16cid:durableId="1293367611">
    <w:abstractNumId w:val="67"/>
  </w:num>
  <w:num w:numId="26" w16cid:durableId="190076691">
    <w:abstractNumId w:val="44"/>
  </w:num>
  <w:num w:numId="27" w16cid:durableId="1741706481">
    <w:abstractNumId w:val="82"/>
  </w:num>
  <w:num w:numId="28" w16cid:durableId="279649617">
    <w:abstractNumId w:val="21"/>
  </w:num>
  <w:num w:numId="29" w16cid:durableId="954992196">
    <w:abstractNumId w:val="36"/>
  </w:num>
  <w:num w:numId="30" w16cid:durableId="717702318">
    <w:abstractNumId w:val="8"/>
  </w:num>
  <w:num w:numId="31" w16cid:durableId="2013560185">
    <w:abstractNumId w:val="15"/>
  </w:num>
  <w:num w:numId="32" w16cid:durableId="550194450">
    <w:abstractNumId w:val="83"/>
  </w:num>
  <w:num w:numId="33" w16cid:durableId="1519004203">
    <w:abstractNumId w:val="56"/>
  </w:num>
  <w:num w:numId="34" w16cid:durableId="1221598296">
    <w:abstractNumId w:val="40"/>
  </w:num>
  <w:num w:numId="35" w16cid:durableId="1678072513">
    <w:abstractNumId w:val="28"/>
  </w:num>
  <w:num w:numId="36" w16cid:durableId="981352463">
    <w:abstractNumId w:val="57"/>
  </w:num>
  <w:num w:numId="37" w16cid:durableId="697200698">
    <w:abstractNumId w:val="35"/>
  </w:num>
  <w:num w:numId="38" w16cid:durableId="939218547">
    <w:abstractNumId w:val="73"/>
  </w:num>
  <w:num w:numId="39" w16cid:durableId="1275557918">
    <w:abstractNumId w:val="29"/>
  </w:num>
  <w:num w:numId="40" w16cid:durableId="140197825">
    <w:abstractNumId w:val="24"/>
  </w:num>
  <w:num w:numId="41" w16cid:durableId="867107205">
    <w:abstractNumId w:val="76"/>
  </w:num>
  <w:num w:numId="42" w16cid:durableId="1516847063">
    <w:abstractNumId w:val="66"/>
  </w:num>
  <w:num w:numId="43" w16cid:durableId="643580850">
    <w:abstractNumId w:val="59"/>
  </w:num>
  <w:num w:numId="44" w16cid:durableId="1273636139">
    <w:abstractNumId w:val="12"/>
  </w:num>
  <w:num w:numId="45" w16cid:durableId="110639212">
    <w:abstractNumId w:val="58"/>
  </w:num>
  <w:num w:numId="46" w16cid:durableId="1846164807">
    <w:abstractNumId w:val="85"/>
  </w:num>
  <w:num w:numId="47" w16cid:durableId="105394708">
    <w:abstractNumId w:val="69"/>
  </w:num>
  <w:num w:numId="48" w16cid:durableId="1486094362">
    <w:abstractNumId w:val="14"/>
  </w:num>
  <w:num w:numId="49" w16cid:durableId="1270694979">
    <w:abstractNumId w:val="81"/>
  </w:num>
  <w:num w:numId="50" w16cid:durableId="1411148981">
    <w:abstractNumId w:val="38"/>
  </w:num>
  <w:num w:numId="51" w16cid:durableId="885095206">
    <w:abstractNumId w:val="45"/>
  </w:num>
  <w:num w:numId="52" w16cid:durableId="1687752157">
    <w:abstractNumId w:val="23"/>
  </w:num>
  <w:num w:numId="53" w16cid:durableId="51346592">
    <w:abstractNumId w:val="68"/>
  </w:num>
  <w:num w:numId="54" w16cid:durableId="1142769768">
    <w:abstractNumId w:val="64"/>
  </w:num>
  <w:num w:numId="55" w16cid:durableId="2086415909">
    <w:abstractNumId w:val="86"/>
  </w:num>
  <w:num w:numId="56" w16cid:durableId="773401995">
    <w:abstractNumId w:val="77"/>
  </w:num>
  <w:num w:numId="57" w16cid:durableId="2133353295">
    <w:abstractNumId w:val="31"/>
  </w:num>
  <w:num w:numId="58" w16cid:durableId="1202598251">
    <w:abstractNumId w:val="7"/>
  </w:num>
  <w:num w:numId="59" w16cid:durableId="2121760062">
    <w:abstractNumId w:val="88"/>
  </w:num>
  <w:num w:numId="60" w16cid:durableId="2057117461">
    <w:abstractNumId w:val="1"/>
  </w:num>
  <w:num w:numId="61" w16cid:durableId="1324237476">
    <w:abstractNumId w:val="50"/>
  </w:num>
  <w:num w:numId="62" w16cid:durableId="969551665">
    <w:abstractNumId w:val="39"/>
  </w:num>
  <w:num w:numId="63" w16cid:durableId="452552547">
    <w:abstractNumId w:val="16"/>
  </w:num>
  <w:num w:numId="64" w16cid:durableId="773398731">
    <w:abstractNumId w:val="48"/>
  </w:num>
  <w:num w:numId="65" w16cid:durableId="1959482311">
    <w:abstractNumId w:val="61"/>
  </w:num>
  <w:num w:numId="66" w16cid:durableId="770667713">
    <w:abstractNumId w:val="63"/>
  </w:num>
  <w:num w:numId="67" w16cid:durableId="2142336275">
    <w:abstractNumId w:val="33"/>
  </w:num>
  <w:num w:numId="68" w16cid:durableId="211040909">
    <w:abstractNumId w:val="79"/>
  </w:num>
  <w:num w:numId="69" w16cid:durableId="15664513">
    <w:abstractNumId w:val="65"/>
  </w:num>
  <w:num w:numId="70" w16cid:durableId="712924807">
    <w:abstractNumId w:val="70"/>
  </w:num>
  <w:num w:numId="71" w16cid:durableId="1457218803">
    <w:abstractNumId w:val="18"/>
  </w:num>
  <w:num w:numId="72" w16cid:durableId="614101143">
    <w:abstractNumId w:val="71"/>
  </w:num>
  <w:num w:numId="73" w16cid:durableId="704058048">
    <w:abstractNumId w:val="78"/>
  </w:num>
  <w:num w:numId="74" w16cid:durableId="1582374930">
    <w:abstractNumId w:val="5"/>
  </w:num>
  <w:num w:numId="75" w16cid:durableId="1783258441">
    <w:abstractNumId w:val="9"/>
  </w:num>
  <w:num w:numId="76" w16cid:durableId="803884931">
    <w:abstractNumId w:val="20"/>
  </w:num>
  <w:num w:numId="77" w16cid:durableId="1230966974">
    <w:abstractNumId w:val="84"/>
  </w:num>
  <w:num w:numId="78" w16cid:durableId="1017389349">
    <w:abstractNumId w:val="53"/>
  </w:num>
  <w:num w:numId="79" w16cid:durableId="676153326">
    <w:abstractNumId w:val="46"/>
  </w:num>
  <w:num w:numId="80" w16cid:durableId="1527210330">
    <w:abstractNumId w:val="11"/>
  </w:num>
  <w:num w:numId="81" w16cid:durableId="347102637">
    <w:abstractNumId w:val="90"/>
  </w:num>
  <w:num w:numId="82" w16cid:durableId="2023782084">
    <w:abstractNumId w:val="13"/>
  </w:num>
  <w:num w:numId="83" w16cid:durableId="457185252">
    <w:abstractNumId w:val="87"/>
  </w:num>
  <w:num w:numId="84" w16cid:durableId="1280256390">
    <w:abstractNumId w:val="42"/>
  </w:num>
  <w:num w:numId="85" w16cid:durableId="1357190431">
    <w:abstractNumId w:val="91"/>
  </w:num>
  <w:num w:numId="86" w16cid:durableId="1463844085">
    <w:abstractNumId w:val="72"/>
  </w:num>
  <w:num w:numId="87" w16cid:durableId="1210875115">
    <w:abstractNumId w:val="4"/>
  </w:num>
  <w:num w:numId="88" w16cid:durableId="653527214">
    <w:abstractNumId w:val="30"/>
  </w:num>
  <w:num w:numId="89" w16cid:durableId="873036563">
    <w:abstractNumId w:val="60"/>
  </w:num>
  <w:num w:numId="90" w16cid:durableId="258758990">
    <w:abstractNumId w:val="49"/>
  </w:num>
  <w:num w:numId="91" w16cid:durableId="1781756081">
    <w:abstractNumId w:val="6"/>
  </w:num>
  <w:num w:numId="92" w16cid:durableId="879651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strokecolor="#c00">
      <v:stroke color="#c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B1"/>
    <w:rsid w:val="00002327"/>
    <w:rsid w:val="0000578F"/>
    <w:rsid w:val="00013DAB"/>
    <w:rsid w:val="00023E36"/>
    <w:rsid w:val="00026A68"/>
    <w:rsid w:val="00027261"/>
    <w:rsid w:val="00027D22"/>
    <w:rsid w:val="00040690"/>
    <w:rsid w:val="000565DE"/>
    <w:rsid w:val="00061931"/>
    <w:rsid w:val="00063E23"/>
    <w:rsid w:val="000710EB"/>
    <w:rsid w:val="00077268"/>
    <w:rsid w:val="0008146B"/>
    <w:rsid w:val="000831C6"/>
    <w:rsid w:val="00087050"/>
    <w:rsid w:val="00094229"/>
    <w:rsid w:val="00094690"/>
    <w:rsid w:val="000A0EEA"/>
    <w:rsid w:val="000A23B9"/>
    <w:rsid w:val="000A2C02"/>
    <w:rsid w:val="000B087D"/>
    <w:rsid w:val="000B5B5E"/>
    <w:rsid w:val="000B7AD9"/>
    <w:rsid w:val="000C20C6"/>
    <w:rsid w:val="000C37D2"/>
    <w:rsid w:val="000C3E34"/>
    <w:rsid w:val="000C462E"/>
    <w:rsid w:val="000C4D52"/>
    <w:rsid w:val="000C56D2"/>
    <w:rsid w:val="000D5408"/>
    <w:rsid w:val="000E483E"/>
    <w:rsid w:val="000F758F"/>
    <w:rsid w:val="00102DB3"/>
    <w:rsid w:val="00103673"/>
    <w:rsid w:val="001071CA"/>
    <w:rsid w:val="0011104A"/>
    <w:rsid w:val="001155AA"/>
    <w:rsid w:val="0012501A"/>
    <w:rsid w:val="00131773"/>
    <w:rsid w:val="00132BEF"/>
    <w:rsid w:val="00146472"/>
    <w:rsid w:val="00152ADA"/>
    <w:rsid w:val="00155A0A"/>
    <w:rsid w:val="0016329B"/>
    <w:rsid w:val="00170198"/>
    <w:rsid w:val="00173E64"/>
    <w:rsid w:val="00175108"/>
    <w:rsid w:val="0017605F"/>
    <w:rsid w:val="00177FD4"/>
    <w:rsid w:val="00194561"/>
    <w:rsid w:val="00194EDF"/>
    <w:rsid w:val="001A4361"/>
    <w:rsid w:val="001B470D"/>
    <w:rsid w:val="001B7611"/>
    <w:rsid w:val="001C4E4F"/>
    <w:rsid w:val="001C55AC"/>
    <w:rsid w:val="001C5BA4"/>
    <w:rsid w:val="001D3988"/>
    <w:rsid w:val="001D47A7"/>
    <w:rsid w:val="001E1391"/>
    <w:rsid w:val="001F26DD"/>
    <w:rsid w:val="00200B19"/>
    <w:rsid w:val="00200EA0"/>
    <w:rsid w:val="00200EB9"/>
    <w:rsid w:val="00207D11"/>
    <w:rsid w:val="0021233B"/>
    <w:rsid w:val="002308AA"/>
    <w:rsid w:val="0023557F"/>
    <w:rsid w:val="0023624C"/>
    <w:rsid w:val="00237998"/>
    <w:rsid w:val="00245044"/>
    <w:rsid w:val="002466D2"/>
    <w:rsid w:val="00246BB0"/>
    <w:rsid w:val="002533A9"/>
    <w:rsid w:val="00254F70"/>
    <w:rsid w:val="00257714"/>
    <w:rsid w:val="002614AD"/>
    <w:rsid w:val="00264AC8"/>
    <w:rsid w:val="00267CCC"/>
    <w:rsid w:val="00280365"/>
    <w:rsid w:val="00284961"/>
    <w:rsid w:val="00297A9F"/>
    <w:rsid w:val="002B1976"/>
    <w:rsid w:val="002B6679"/>
    <w:rsid w:val="002B6BF6"/>
    <w:rsid w:val="002D1EEE"/>
    <w:rsid w:val="002D75C9"/>
    <w:rsid w:val="002E09FC"/>
    <w:rsid w:val="002E35D1"/>
    <w:rsid w:val="002E5106"/>
    <w:rsid w:val="002E79F3"/>
    <w:rsid w:val="002F00E9"/>
    <w:rsid w:val="002F0B66"/>
    <w:rsid w:val="002F1144"/>
    <w:rsid w:val="003026B3"/>
    <w:rsid w:val="00302BEF"/>
    <w:rsid w:val="00320BED"/>
    <w:rsid w:val="00321733"/>
    <w:rsid w:val="00321989"/>
    <w:rsid w:val="003313AF"/>
    <w:rsid w:val="00334E8C"/>
    <w:rsid w:val="00397A71"/>
    <w:rsid w:val="003A01DB"/>
    <w:rsid w:val="003A1D0C"/>
    <w:rsid w:val="003B1840"/>
    <w:rsid w:val="003C4A6F"/>
    <w:rsid w:val="003C7F58"/>
    <w:rsid w:val="003E6674"/>
    <w:rsid w:val="003F362B"/>
    <w:rsid w:val="003F472D"/>
    <w:rsid w:val="0040448F"/>
    <w:rsid w:val="004209F9"/>
    <w:rsid w:val="00420D61"/>
    <w:rsid w:val="00425152"/>
    <w:rsid w:val="004321E2"/>
    <w:rsid w:val="0043263D"/>
    <w:rsid w:val="004357DD"/>
    <w:rsid w:val="00441D62"/>
    <w:rsid w:val="00452264"/>
    <w:rsid w:val="00455E5C"/>
    <w:rsid w:val="0046087E"/>
    <w:rsid w:val="00471A65"/>
    <w:rsid w:val="00475D70"/>
    <w:rsid w:val="00491D1C"/>
    <w:rsid w:val="004955D3"/>
    <w:rsid w:val="004B3B50"/>
    <w:rsid w:val="004B43CB"/>
    <w:rsid w:val="004B6621"/>
    <w:rsid w:val="004D55E2"/>
    <w:rsid w:val="00517318"/>
    <w:rsid w:val="00525A3D"/>
    <w:rsid w:val="00526264"/>
    <w:rsid w:val="00556D19"/>
    <w:rsid w:val="00557A9F"/>
    <w:rsid w:val="005649E5"/>
    <w:rsid w:val="005667EC"/>
    <w:rsid w:val="00580812"/>
    <w:rsid w:val="005948CB"/>
    <w:rsid w:val="00597671"/>
    <w:rsid w:val="005B28B4"/>
    <w:rsid w:val="005B2AF5"/>
    <w:rsid w:val="005B3DCC"/>
    <w:rsid w:val="005C1C70"/>
    <w:rsid w:val="005C25CA"/>
    <w:rsid w:val="005C5C5D"/>
    <w:rsid w:val="005D1956"/>
    <w:rsid w:val="005E64CB"/>
    <w:rsid w:val="005F1939"/>
    <w:rsid w:val="005F644C"/>
    <w:rsid w:val="00601DDE"/>
    <w:rsid w:val="0060515D"/>
    <w:rsid w:val="0060722F"/>
    <w:rsid w:val="00613C00"/>
    <w:rsid w:val="00614B6B"/>
    <w:rsid w:val="00617451"/>
    <w:rsid w:val="006175EB"/>
    <w:rsid w:val="00624890"/>
    <w:rsid w:val="00624AD2"/>
    <w:rsid w:val="006265EB"/>
    <w:rsid w:val="006272C1"/>
    <w:rsid w:val="0063262A"/>
    <w:rsid w:val="00634B98"/>
    <w:rsid w:val="00644A7B"/>
    <w:rsid w:val="006462C0"/>
    <w:rsid w:val="00646A31"/>
    <w:rsid w:val="00656857"/>
    <w:rsid w:val="00670C43"/>
    <w:rsid w:val="00671BE8"/>
    <w:rsid w:val="0067792C"/>
    <w:rsid w:val="00682737"/>
    <w:rsid w:val="00690F5A"/>
    <w:rsid w:val="00692A2B"/>
    <w:rsid w:val="006A7E2C"/>
    <w:rsid w:val="006B370C"/>
    <w:rsid w:val="006C70FF"/>
    <w:rsid w:val="006E030E"/>
    <w:rsid w:val="006E0809"/>
    <w:rsid w:val="006E66AD"/>
    <w:rsid w:val="006F7746"/>
    <w:rsid w:val="00702180"/>
    <w:rsid w:val="0070232F"/>
    <w:rsid w:val="0070377E"/>
    <w:rsid w:val="00711966"/>
    <w:rsid w:val="00712557"/>
    <w:rsid w:val="00716458"/>
    <w:rsid w:val="00723251"/>
    <w:rsid w:val="00732A6C"/>
    <w:rsid w:val="00734FCF"/>
    <w:rsid w:val="00736252"/>
    <w:rsid w:val="00737A3F"/>
    <w:rsid w:val="00747C40"/>
    <w:rsid w:val="00751492"/>
    <w:rsid w:val="00760D25"/>
    <w:rsid w:val="00762873"/>
    <w:rsid w:val="00762998"/>
    <w:rsid w:val="007630DA"/>
    <w:rsid w:val="0076595D"/>
    <w:rsid w:val="0077458A"/>
    <w:rsid w:val="007811E2"/>
    <w:rsid w:val="00786106"/>
    <w:rsid w:val="007870A4"/>
    <w:rsid w:val="0079025F"/>
    <w:rsid w:val="007916AF"/>
    <w:rsid w:val="00796AFD"/>
    <w:rsid w:val="007A4286"/>
    <w:rsid w:val="007A7EA1"/>
    <w:rsid w:val="007B0BEB"/>
    <w:rsid w:val="007B192C"/>
    <w:rsid w:val="007B44C6"/>
    <w:rsid w:val="007C1922"/>
    <w:rsid w:val="007C375D"/>
    <w:rsid w:val="007C5BAE"/>
    <w:rsid w:val="007D4B8A"/>
    <w:rsid w:val="007E4A97"/>
    <w:rsid w:val="007F0E30"/>
    <w:rsid w:val="007F1323"/>
    <w:rsid w:val="007F5DD1"/>
    <w:rsid w:val="008039A0"/>
    <w:rsid w:val="00805922"/>
    <w:rsid w:val="0081010D"/>
    <w:rsid w:val="00831FCC"/>
    <w:rsid w:val="0083446E"/>
    <w:rsid w:val="00834595"/>
    <w:rsid w:val="00836578"/>
    <w:rsid w:val="00837289"/>
    <w:rsid w:val="008459FC"/>
    <w:rsid w:val="0084646D"/>
    <w:rsid w:val="00850DE9"/>
    <w:rsid w:val="0085159B"/>
    <w:rsid w:val="008566EA"/>
    <w:rsid w:val="00875EBC"/>
    <w:rsid w:val="00876140"/>
    <w:rsid w:val="0087773F"/>
    <w:rsid w:val="0088487B"/>
    <w:rsid w:val="008A253F"/>
    <w:rsid w:val="008A4013"/>
    <w:rsid w:val="008B4AE9"/>
    <w:rsid w:val="008C6454"/>
    <w:rsid w:val="008D3BE4"/>
    <w:rsid w:val="008E512B"/>
    <w:rsid w:val="008F6663"/>
    <w:rsid w:val="009021D4"/>
    <w:rsid w:val="009117A0"/>
    <w:rsid w:val="00914045"/>
    <w:rsid w:val="0091771E"/>
    <w:rsid w:val="009230F3"/>
    <w:rsid w:val="00923B6D"/>
    <w:rsid w:val="00923EFA"/>
    <w:rsid w:val="00924019"/>
    <w:rsid w:val="00936182"/>
    <w:rsid w:val="009400D8"/>
    <w:rsid w:val="00967B1E"/>
    <w:rsid w:val="0097493C"/>
    <w:rsid w:val="00981983"/>
    <w:rsid w:val="0098614B"/>
    <w:rsid w:val="00986B63"/>
    <w:rsid w:val="009A3DCA"/>
    <w:rsid w:val="009A7A98"/>
    <w:rsid w:val="009D2748"/>
    <w:rsid w:val="009D6B09"/>
    <w:rsid w:val="009E2A26"/>
    <w:rsid w:val="009E4C8F"/>
    <w:rsid w:val="009F0BCA"/>
    <w:rsid w:val="009F2530"/>
    <w:rsid w:val="009F6B8E"/>
    <w:rsid w:val="00A0006F"/>
    <w:rsid w:val="00A3110E"/>
    <w:rsid w:val="00A35BE7"/>
    <w:rsid w:val="00A44AB4"/>
    <w:rsid w:val="00A45C72"/>
    <w:rsid w:val="00A54022"/>
    <w:rsid w:val="00A61E8E"/>
    <w:rsid w:val="00A80A0A"/>
    <w:rsid w:val="00A80C2A"/>
    <w:rsid w:val="00A90842"/>
    <w:rsid w:val="00AB6A04"/>
    <w:rsid w:val="00AD5D62"/>
    <w:rsid w:val="00AE7E8E"/>
    <w:rsid w:val="00AF3331"/>
    <w:rsid w:val="00B00DB4"/>
    <w:rsid w:val="00B04810"/>
    <w:rsid w:val="00B07FF8"/>
    <w:rsid w:val="00B140BE"/>
    <w:rsid w:val="00B2498D"/>
    <w:rsid w:val="00B325C9"/>
    <w:rsid w:val="00B43034"/>
    <w:rsid w:val="00B446B0"/>
    <w:rsid w:val="00B447AA"/>
    <w:rsid w:val="00B62E8D"/>
    <w:rsid w:val="00B649BA"/>
    <w:rsid w:val="00B65097"/>
    <w:rsid w:val="00B6706F"/>
    <w:rsid w:val="00B71C00"/>
    <w:rsid w:val="00B86EB2"/>
    <w:rsid w:val="00BA0CF4"/>
    <w:rsid w:val="00BA41F0"/>
    <w:rsid w:val="00BA77B8"/>
    <w:rsid w:val="00BB09A4"/>
    <w:rsid w:val="00BD075A"/>
    <w:rsid w:val="00BD76B1"/>
    <w:rsid w:val="00BE4CBB"/>
    <w:rsid w:val="00BE5600"/>
    <w:rsid w:val="00BF3229"/>
    <w:rsid w:val="00BF44D5"/>
    <w:rsid w:val="00BF5ADE"/>
    <w:rsid w:val="00C006FC"/>
    <w:rsid w:val="00C15A4D"/>
    <w:rsid w:val="00C16ED4"/>
    <w:rsid w:val="00C30693"/>
    <w:rsid w:val="00C333C6"/>
    <w:rsid w:val="00C377B5"/>
    <w:rsid w:val="00C400B3"/>
    <w:rsid w:val="00C4076A"/>
    <w:rsid w:val="00C52E6A"/>
    <w:rsid w:val="00C55B3D"/>
    <w:rsid w:val="00C61C3B"/>
    <w:rsid w:val="00C6614D"/>
    <w:rsid w:val="00C666F2"/>
    <w:rsid w:val="00C727D9"/>
    <w:rsid w:val="00C7371C"/>
    <w:rsid w:val="00C76BE7"/>
    <w:rsid w:val="00C817D1"/>
    <w:rsid w:val="00C83D31"/>
    <w:rsid w:val="00C918C2"/>
    <w:rsid w:val="00CA232D"/>
    <w:rsid w:val="00CA664E"/>
    <w:rsid w:val="00CB3878"/>
    <w:rsid w:val="00CB4B95"/>
    <w:rsid w:val="00CB5CFE"/>
    <w:rsid w:val="00CC11ED"/>
    <w:rsid w:val="00CC6A82"/>
    <w:rsid w:val="00CC795A"/>
    <w:rsid w:val="00CC7DA6"/>
    <w:rsid w:val="00CD01DE"/>
    <w:rsid w:val="00CE2A53"/>
    <w:rsid w:val="00CE2CBF"/>
    <w:rsid w:val="00CE5DC0"/>
    <w:rsid w:val="00CE67FD"/>
    <w:rsid w:val="00CF03D3"/>
    <w:rsid w:val="00CF18E9"/>
    <w:rsid w:val="00CF2B2B"/>
    <w:rsid w:val="00CF30E4"/>
    <w:rsid w:val="00D00A59"/>
    <w:rsid w:val="00D06F02"/>
    <w:rsid w:val="00D07B8E"/>
    <w:rsid w:val="00D10CF0"/>
    <w:rsid w:val="00D12B0B"/>
    <w:rsid w:val="00D13D7C"/>
    <w:rsid w:val="00D17EDF"/>
    <w:rsid w:val="00D20F0A"/>
    <w:rsid w:val="00D24070"/>
    <w:rsid w:val="00D270F3"/>
    <w:rsid w:val="00D352E6"/>
    <w:rsid w:val="00D4287F"/>
    <w:rsid w:val="00D46D39"/>
    <w:rsid w:val="00D5058C"/>
    <w:rsid w:val="00D5379F"/>
    <w:rsid w:val="00D7237C"/>
    <w:rsid w:val="00D7721E"/>
    <w:rsid w:val="00D77D63"/>
    <w:rsid w:val="00D77E54"/>
    <w:rsid w:val="00D8148B"/>
    <w:rsid w:val="00D84290"/>
    <w:rsid w:val="00D93365"/>
    <w:rsid w:val="00DB14D4"/>
    <w:rsid w:val="00DB5532"/>
    <w:rsid w:val="00DB7995"/>
    <w:rsid w:val="00DC198A"/>
    <w:rsid w:val="00DC4BAF"/>
    <w:rsid w:val="00DC67B9"/>
    <w:rsid w:val="00DC69A5"/>
    <w:rsid w:val="00DC7FF2"/>
    <w:rsid w:val="00DD3713"/>
    <w:rsid w:val="00DD75DE"/>
    <w:rsid w:val="00E028AC"/>
    <w:rsid w:val="00E061CA"/>
    <w:rsid w:val="00E179B1"/>
    <w:rsid w:val="00E26D34"/>
    <w:rsid w:val="00E47DBC"/>
    <w:rsid w:val="00E5639A"/>
    <w:rsid w:val="00E627C4"/>
    <w:rsid w:val="00E6416B"/>
    <w:rsid w:val="00E76BE6"/>
    <w:rsid w:val="00E81B62"/>
    <w:rsid w:val="00E832CA"/>
    <w:rsid w:val="00E90028"/>
    <w:rsid w:val="00E95798"/>
    <w:rsid w:val="00EA0691"/>
    <w:rsid w:val="00EC1ED9"/>
    <w:rsid w:val="00ED3EF0"/>
    <w:rsid w:val="00EE0B86"/>
    <w:rsid w:val="00EE3291"/>
    <w:rsid w:val="00EF000D"/>
    <w:rsid w:val="00F0425D"/>
    <w:rsid w:val="00F2271A"/>
    <w:rsid w:val="00F23D2E"/>
    <w:rsid w:val="00F2682E"/>
    <w:rsid w:val="00F3164A"/>
    <w:rsid w:val="00F327E5"/>
    <w:rsid w:val="00F42108"/>
    <w:rsid w:val="00F45D2E"/>
    <w:rsid w:val="00F6257B"/>
    <w:rsid w:val="00F6273E"/>
    <w:rsid w:val="00F6314C"/>
    <w:rsid w:val="00F65801"/>
    <w:rsid w:val="00F70129"/>
    <w:rsid w:val="00F71766"/>
    <w:rsid w:val="00F80F27"/>
    <w:rsid w:val="00F829D7"/>
    <w:rsid w:val="00F829E0"/>
    <w:rsid w:val="00F967DA"/>
    <w:rsid w:val="00FA106F"/>
    <w:rsid w:val="00FA1ACF"/>
    <w:rsid w:val="00FA625D"/>
    <w:rsid w:val="00FC19FB"/>
    <w:rsid w:val="00FD103C"/>
    <w:rsid w:val="00FD11D9"/>
    <w:rsid w:val="00FE1487"/>
    <w:rsid w:val="00FE5D2A"/>
    <w:rsid w:val="00FE6C1F"/>
    <w:rsid w:val="03B25720"/>
    <w:rsid w:val="074C4DA3"/>
    <w:rsid w:val="0A234B69"/>
    <w:rsid w:val="0A8C0531"/>
    <w:rsid w:val="0BC3C1F9"/>
    <w:rsid w:val="0D69FD51"/>
    <w:rsid w:val="0D7C42F8"/>
    <w:rsid w:val="0D8D92BB"/>
    <w:rsid w:val="12F144EB"/>
    <w:rsid w:val="13AC2D63"/>
    <w:rsid w:val="15251052"/>
    <w:rsid w:val="17D19AC7"/>
    <w:rsid w:val="18493374"/>
    <w:rsid w:val="1EB46453"/>
    <w:rsid w:val="1FE77AEC"/>
    <w:rsid w:val="21834B4D"/>
    <w:rsid w:val="22E2099F"/>
    <w:rsid w:val="2727E5BF"/>
    <w:rsid w:val="29B123EC"/>
    <w:rsid w:val="29B48607"/>
    <w:rsid w:val="2A01CE42"/>
    <w:rsid w:val="2BB3E089"/>
    <w:rsid w:val="2D21F359"/>
    <w:rsid w:val="2EE153B5"/>
    <w:rsid w:val="357ACF19"/>
    <w:rsid w:val="39AC6E82"/>
    <w:rsid w:val="3B244846"/>
    <w:rsid w:val="3B483EE3"/>
    <w:rsid w:val="3D2900A2"/>
    <w:rsid w:val="417BAC5F"/>
    <w:rsid w:val="438F9706"/>
    <w:rsid w:val="4392ADAF"/>
    <w:rsid w:val="4C38FD43"/>
    <w:rsid w:val="4D635F1F"/>
    <w:rsid w:val="50FBAF65"/>
    <w:rsid w:val="51B449FE"/>
    <w:rsid w:val="5236088D"/>
    <w:rsid w:val="525975B7"/>
    <w:rsid w:val="5B02E217"/>
    <w:rsid w:val="5E3A82D9"/>
    <w:rsid w:val="5EC6A62F"/>
    <w:rsid w:val="61CC5170"/>
    <w:rsid w:val="62421DF0"/>
    <w:rsid w:val="638E2EE7"/>
    <w:rsid w:val="647C717C"/>
    <w:rsid w:val="68C0105A"/>
    <w:rsid w:val="6D7E16BA"/>
    <w:rsid w:val="6E589429"/>
    <w:rsid w:val="71763739"/>
    <w:rsid w:val="7D5FA194"/>
    <w:rsid w:val="7D796169"/>
    <w:rsid w:val="7F9B92D8"/>
    <w:rsid w:val="7FBF3AD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c00">
      <v:stroke color="#c00"/>
    </o:shapedefaults>
    <o:shapelayout v:ext="edit">
      <o:idmap v:ext="edit" data="2"/>
    </o:shapelayout>
  </w:shapeDefaults>
  <w:decimalSymbol w:val="."/>
  <w:listSeparator w:val=","/>
  <w14:docId w14:val="3B39B34A"/>
  <w15:docId w15:val="{175CA2F7-B9AB-4482-8062-48B19D0D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2327"/>
    <w:rPr>
      <w:sz w:val="24"/>
      <w:szCs w:val="24"/>
      <w:lang w:val="en-US" w:eastAsia="en-US"/>
    </w:rPr>
  </w:style>
  <w:style w:type="paragraph" w:styleId="Heading1">
    <w:name w:val="heading 1"/>
    <w:basedOn w:val="Normal"/>
    <w:next w:val="Normal"/>
    <w:qFormat/>
    <w:rsid w:val="0060515D"/>
    <w:pPr>
      <w:keepNext/>
      <w:outlineLvl w:val="0"/>
    </w:pPr>
    <w:rPr>
      <w:rFonts w:ascii="Arial" w:hAnsi="Arial"/>
      <w:b/>
      <w:sz w:val="20"/>
      <w:szCs w:val="20"/>
    </w:rPr>
  </w:style>
  <w:style w:type="paragraph" w:styleId="Heading2">
    <w:name w:val="heading 2"/>
    <w:basedOn w:val="Normal"/>
    <w:next w:val="Normal"/>
    <w:qFormat/>
    <w:rsid w:val="0060515D"/>
    <w:pPr>
      <w:keepNext/>
      <w:outlineLvl w:val="1"/>
    </w:pPr>
  </w:style>
  <w:style w:type="paragraph" w:styleId="Heading3">
    <w:name w:val="heading 3"/>
    <w:basedOn w:val="Normal"/>
    <w:next w:val="Normal"/>
    <w:qFormat/>
    <w:rsid w:val="0060515D"/>
    <w:pPr>
      <w:keepNext/>
      <w:outlineLvl w:val="2"/>
    </w:pPr>
    <w:rPr>
      <w:bCs/>
      <w:i/>
      <w:iCs/>
    </w:rPr>
  </w:style>
  <w:style w:type="paragraph" w:styleId="Heading4">
    <w:name w:val="heading 4"/>
    <w:basedOn w:val="Normal"/>
    <w:next w:val="Normal"/>
    <w:qFormat/>
    <w:rsid w:val="0060515D"/>
    <w:pPr>
      <w:keepNext/>
      <w:jc w:val="center"/>
      <w:outlineLvl w:val="3"/>
    </w:pPr>
    <w:rPr>
      <w:rFonts w:ascii="Arial" w:hAnsi="Arial" w:cs="Arial"/>
      <w:b/>
      <w:bCs/>
      <w:i/>
      <w:color w:val="FF0000"/>
      <w:sz w:val="20"/>
    </w:rPr>
  </w:style>
  <w:style w:type="paragraph" w:styleId="Heading7">
    <w:name w:val="heading 7"/>
    <w:basedOn w:val="Normal"/>
    <w:next w:val="Normal"/>
    <w:qFormat/>
    <w:rsid w:val="0060515D"/>
    <w:pPr>
      <w:keepNext/>
      <w:tabs>
        <w:tab w:val="right" w:pos="10224"/>
      </w:tabs>
      <w:jc w:val="both"/>
      <w:outlineLvl w:val="6"/>
    </w:pPr>
    <w:rPr>
      <w:rFonts w:ascii="Arial" w:hAnsi="Arial" w:cs="Arial"/>
      <w:b/>
      <w:bCs/>
      <w:sz w:val="20"/>
      <w:szCs w:val="20"/>
    </w:rPr>
  </w:style>
  <w:style w:type="paragraph" w:styleId="Heading8">
    <w:name w:val="heading 8"/>
    <w:basedOn w:val="Normal"/>
    <w:next w:val="Normal"/>
    <w:qFormat/>
    <w:rsid w:val="0060515D"/>
    <w:pPr>
      <w:keepNext/>
      <w:jc w:val="center"/>
      <w:outlineLvl w:val="7"/>
    </w:pPr>
    <w:rPr>
      <w:rFonts w:ascii="Arial" w:hAnsi="Arial"/>
      <w:b/>
      <w:bCs/>
      <w:iCs/>
      <w:sz w:val="20"/>
      <w:szCs w:val="20"/>
    </w:rPr>
  </w:style>
  <w:style w:type="paragraph" w:styleId="Heading9">
    <w:name w:val="heading 9"/>
    <w:basedOn w:val="Normal"/>
    <w:next w:val="Normal"/>
    <w:qFormat/>
    <w:rsid w:val="0060515D"/>
    <w:pPr>
      <w:keepNext/>
      <w:outlineLvl w:val="8"/>
    </w:pPr>
    <w:rPr>
      <w:rFonts w:ascii="Arial" w:hAnsi="Arial" w:cs="Arial"/>
      <w:b/>
      <w:bC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0515D"/>
    <w:pPr>
      <w:tabs>
        <w:tab w:val="center" w:pos="4320"/>
        <w:tab w:val="right" w:pos="8640"/>
      </w:tabs>
    </w:pPr>
  </w:style>
  <w:style w:type="paragraph" w:styleId="Footer">
    <w:name w:val="footer"/>
    <w:basedOn w:val="Normal"/>
    <w:rsid w:val="0060515D"/>
    <w:pPr>
      <w:tabs>
        <w:tab w:val="center" w:pos="4320"/>
        <w:tab w:val="right" w:pos="8640"/>
      </w:tabs>
    </w:pPr>
  </w:style>
  <w:style w:type="character" w:styleId="Hyperlink">
    <w:name w:val="Hyperlink"/>
    <w:rsid w:val="0060515D"/>
    <w:rPr>
      <w:color w:val="0000FF"/>
      <w:u w:val="single"/>
    </w:rPr>
  </w:style>
  <w:style w:type="paragraph" w:styleId="BodyText">
    <w:name w:val="Body Text"/>
    <w:aliases w:val="Body Text 12"/>
    <w:basedOn w:val="Normal"/>
    <w:rsid w:val="0060515D"/>
    <w:rPr>
      <w:rFonts w:ascii="Arial" w:hAnsi="Arial"/>
      <w:sz w:val="16"/>
      <w:szCs w:val="20"/>
    </w:rPr>
  </w:style>
  <w:style w:type="paragraph" w:customStyle="1" w:styleId="Objective">
    <w:name w:val="Objective"/>
    <w:basedOn w:val="Normal"/>
    <w:next w:val="BodyText"/>
    <w:rsid w:val="0060515D"/>
    <w:pPr>
      <w:spacing w:before="240" w:after="220" w:line="220" w:lineRule="atLeast"/>
    </w:pPr>
    <w:rPr>
      <w:rFonts w:ascii="Arial" w:hAnsi="Arial"/>
      <w:sz w:val="20"/>
      <w:szCs w:val="20"/>
    </w:rPr>
  </w:style>
  <w:style w:type="paragraph" w:styleId="BodyText3">
    <w:name w:val="Body Text 3"/>
    <w:basedOn w:val="Normal"/>
    <w:rsid w:val="0060515D"/>
    <w:pPr>
      <w:jc w:val="both"/>
    </w:pPr>
    <w:rPr>
      <w:rFonts w:ascii="Arial" w:hAnsi="Arial"/>
      <w:iCs/>
      <w:sz w:val="20"/>
      <w:szCs w:val="18"/>
    </w:rPr>
  </w:style>
  <w:style w:type="paragraph" w:customStyle="1" w:styleId="NoTitle">
    <w:name w:val="No Title"/>
    <w:basedOn w:val="Normal"/>
    <w:rsid w:val="0060515D"/>
    <w:pPr>
      <w:spacing w:before="220" w:line="220" w:lineRule="atLeast"/>
    </w:pPr>
    <w:rPr>
      <w:rFonts w:ascii="Garamond" w:hAnsi="Garamond"/>
      <w:caps/>
      <w:spacing w:val="15"/>
      <w:sz w:val="20"/>
      <w:szCs w:val="20"/>
    </w:rPr>
  </w:style>
  <w:style w:type="paragraph" w:styleId="Title">
    <w:name w:val="Title"/>
    <w:basedOn w:val="Normal"/>
    <w:qFormat/>
    <w:rsid w:val="0060515D"/>
    <w:pPr>
      <w:widowControl w:val="0"/>
      <w:overflowPunct w:val="0"/>
      <w:autoSpaceDE w:val="0"/>
      <w:autoSpaceDN w:val="0"/>
      <w:adjustRightInd w:val="0"/>
      <w:jc w:val="center"/>
    </w:pPr>
    <w:rPr>
      <w:rFonts w:ascii="Arial" w:hAnsi="Arial" w:cs="Arial"/>
      <w:b/>
      <w:bCs/>
      <w:kern w:val="28"/>
      <w:sz w:val="20"/>
      <w:szCs w:val="20"/>
    </w:rPr>
  </w:style>
  <w:style w:type="paragraph" w:customStyle="1" w:styleId="CompanyName">
    <w:name w:val="Company Name"/>
    <w:basedOn w:val="Normal"/>
    <w:next w:val="Normal"/>
    <w:rsid w:val="0060515D"/>
    <w:pPr>
      <w:tabs>
        <w:tab w:val="left" w:pos="2160"/>
        <w:tab w:val="right" w:pos="6480"/>
      </w:tabs>
      <w:spacing w:before="220" w:after="40" w:line="220" w:lineRule="atLeast"/>
    </w:pPr>
    <w:rPr>
      <w:rFonts w:ascii="Arial" w:hAnsi="Arial"/>
      <w:sz w:val="20"/>
      <w:szCs w:val="20"/>
    </w:rPr>
  </w:style>
  <w:style w:type="paragraph" w:customStyle="1" w:styleId="Name">
    <w:name w:val="Name"/>
    <w:basedOn w:val="Normal"/>
    <w:next w:val="Normal"/>
    <w:rsid w:val="0060515D"/>
    <w:pPr>
      <w:pBdr>
        <w:bottom w:val="single" w:sz="6" w:space="4" w:color="auto"/>
      </w:pBdr>
      <w:spacing w:after="440" w:line="240" w:lineRule="atLeast"/>
    </w:pPr>
    <w:rPr>
      <w:rFonts w:ascii="Arial Black" w:hAnsi="Arial Black"/>
      <w:spacing w:val="-35"/>
      <w:sz w:val="54"/>
      <w:szCs w:val="20"/>
    </w:rPr>
  </w:style>
  <w:style w:type="paragraph" w:customStyle="1" w:styleId="SectionTitle">
    <w:name w:val="Section Title"/>
    <w:basedOn w:val="Normal"/>
    <w:next w:val="Normal"/>
    <w:autoRedefine/>
    <w:rsid w:val="0060515D"/>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sz w:val="20"/>
      <w:szCs w:val="20"/>
    </w:rPr>
  </w:style>
  <w:style w:type="paragraph" w:customStyle="1" w:styleId="Address1">
    <w:name w:val="Address 1"/>
    <w:basedOn w:val="Normal"/>
    <w:rsid w:val="0060515D"/>
    <w:pPr>
      <w:spacing w:line="200" w:lineRule="atLeast"/>
    </w:pPr>
    <w:rPr>
      <w:sz w:val="16"/>
      <w:szCs w:val="20"/>
    </w:rPr>
  </w:style>
  <w:style w:type="paragraph" w:customStyle="1" w:styleId="Address2">
    <w:name w:val="Address 2"/>
    <w:basedOn w:val="Normal"/>
    <w:rsid w:val="0060515D"/>
    <w:pPr>
      <w:spacing w:line="200" w:lineRule="atLeast"/>
    </w:pPr>
    <w:rPr>
      <w:sz w:val="16"/>
      <w:szCs w:val="20"/>
    </w:rPr>
  </w:style>
  <w:style w:type="paragraph" w:customStyle="1" w:styleId="Achievement">
    <w:name w:val="Achievement"/>
    <w:basedOn w:val="BodyText"/>
    <w:autoRedefine/>
    <w:rsid w:val="0060515D"/>
    <w:pPr>
      <w:spacing w:after="120" w:line="220" w:lineRule="atLeast"/>
    </w:pPr>
    <w:rPr>
      <w:rFonts w:cs="Arial"/>
      <w:b/>
      <w:sz w:val="20"/>
    </w:rPr>
  </w:style>
  <w:style w:type="paragraph" w:customStyle="1" w:styleId="CompanyNameOne">
    <w:name w:val="Company Name One"/>
    <w:basedOn w:val="CompanyName"/>
    <w:next w:val="Normal"/>
    <w:rsid w:val="0060515D"/>
    <w:pPr>
      <w:spacing w:before="0"/>
      <w:ind w:right="-108"/>
    </w:pPr>
    <w:rPr>
      <w:bCs/>
      <w:szCs w:val="24"/>
    </w:rPr>
  </w:style>
  <w:style w:type="paragraph" w:customStyle="1" w:styleId="Institution">
    <w:name w:val="Institution"/>
    <w:basedOn w:val="Normal"/>
    <w:next w:val="Achievement"/>
    <w:autoRedefine/>
    <w:rsid w:val="0060515D"/>
    <w:pPr>
      <w:tabs>
        <w:tab w:val="left" w:pos="2160"/>
        <w:tab w:val="right" w:pos="6480"/>
      </w:tabs>
      <w:spacing w:before="220" w:after="60" w:line="220" w:lineRule="atLeast"/>
      <w:ind w:right="-360"/>
    </w:pPr>
    <w:rPr>
      <w:sz w:val="20"/>
      <w:szCs w:val="20"/>
    </w:rPr>
  </w:style>
  <w:style w:type="paragraph" w:customStyle="1" w:styleId="JobTitle">
    <w:name w:val="Job Title"/>
    <w:next w:val="Achievement"/>
    <w:rsid w:val="0060515D"/>
    <w:pPr>
      <w:spacing w:after="40" w:line="220" w:lineRule="atLeast"/>
    </w:pPr>
    <w:rPr>
      <w:rFonts w:ascii="Arial" w:hAnsi="Arial"/>
      <w:b/>
      <w:spacing w:val="-10"/>
      <w:lang w:val="en-US" w:eastAsia="en-US"/>
    </w:rPr>
  </w:style>
  <w:style w:type="paragraph" w:styleId="PlainText">
    <w:name w:val="Plain Text"/>
    <w:basedOn w:val="Normal"/>
    <w:rsid w:val="0060515D"/>
    <w:rPr>
      <w:rFonts w:ascii="Courier New" w:hAnsi="Courier New"/>
      <w:sz w:val="20"/>
      <w:szCs w:val="20"/>
      <w:lang w:val="en-GB"/>
    </w:rPr>
  </w:style>
  <w:style w:type="paragraph" w:styleId="BodyText2">
    <w:name w:val="Body Text 2"/>
    <w:basedOn w:val="Normal"/>
    <w:rsid w:val="0060515D"/>
    <w:rPr>
      <w:rFonts w:ascii="Arial" w:hAnsi="Arial" w:cs="Arial"/>
      <w:b/>
    </w:rPr>
  </w:style>
  <w:style w:type="paragraph" w:styleId="NormalWeb">
    <w:name w:val="Normal (Web)"/>
    <w:basedOn w:val="Normal"/>
    <w:rsid w:val="0060515D"/>
    <w:pPr>
      <w:spacing w:before="100" w:beforeAutospacing="1" w:after="100" w:afterAutospacing="1"/>
    </w:pPr>
    <w:rPr>
      <w:rFonts w:ascii="Arial Unicode MS" w:eastAsia="Arial Unicode MS" w:hAnsi="Arial Unicode MS" w:cs="Arial Unicode MS"/>
    </w:rPr>
  </w:style>
  <w:style w:type="paragraph" w:styleId="BodyTextIndent">
    <w:name w:val="Body Text Indent"/>
    <w:basedOn w:val="Normal"/>
    <w:rsid w:val="0060515D"/>
    <w:pPr>
      <w:ind w:firstLine="671"/>
      <w:jc w:val="both"/>
    </w:pPr>
    <w:rPr>
      <w:rFonts w:ascii="Arial" w:hAnsi="Arial" w:cs="Arial"/>
      <w:bCs/>
      <w:sz w:val="20"/>
    </w:rPr>
  </w:style>
  <w:style w:type="paragraph" w:customStyle="1" w:styleId="WW-HTMLPreformatted">
    <w:name w:val="WW-HTML Preformatted"/>
    <w:basedOn w:val="Normal"/>
    <w:rsid w:val="0060515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overflowPunct w:val="0"/>
      <w:autoSpaceDE w:val="0"/>
      <w:autoSpaceDN w:val="0"/>
      <w:adjustRightInd w:val="0"/>
      <w:textAlignment w:val="baseline"/>
    </w:pPr>
    <w:rPr>
      <w:rFonts w:ascii="Courier New" w:hAnsi="Courier New" w:cs="Courier New"/>
      <w:sz w:val="20"/>
      <w:szCs w:val="20"/>
    </w:rPr>
  </w:style>
  <w:style w:type="paragraph" w:customStyle="1" w:styleId="experience-companyname">
    <w:name w:val="experience - company name"/>
    <w:basedOn w:val="Normal"/>
    <w:rsid w:val="0060515D"/>
    <w:pPr>
      <w:keepNext/>
      <w:widowControl w:val="0"/>
      <w:jc w:val="both"/>
    </w:pPr>
    <w:rPr>
      <w:rFonts w:ascii="Palatino" w:eastAsia="MS Mincho" w:hAnsi="Palatino"/>
      <w:b/>
      <w:smallCaps/>
      <w:szCs w:val="20"/>
    </w:rPr>
  </w:style>
  <w:style w:type="paragraph" w:styleId="BalloonText">
    <w:name w:val="Balloon Text"/>
    <w:basedOn w:val="Normal"/>
    <w:link w:val="BalloonTextChar"/>
    <w:rsid w:val="000C37D2"/>
    <w:rPr>
      <w:rFonts w:ascii="Tahoma" w:hAnsi="Tahoma" w:cs="Tahoma"/>
      <w:sz w:val="16"/>
      <w:szCs w:val="16"/>
    </w:rPr>
  </w:style>
  <w:style w:type="character" w:customStyle="1" w:styleId="BalloonTextChar">
    <w:name w:val="Balloon Text Char"/>
    <w:basedOn w:val="DefaultParagraphFont"/>
    <w:link w:val="BalloonText"/>
    <w:rsid w:val="000C37D2"/>
    <w:rPr>
      <w:rFonts w:ascii="Tahoma" w:hAnsi="Tahoma" w:cs="Tahoma"/>
      <w:sz w:val="16"/>
      <w:szCs w:val="16"/>
      <w:lang w:val="en-US" w:eastAsia="en-US"/>
    </w:rPr>
  </w:style>
  <w:style w:type="table" w:styleId="TableGrid">
    <w:name w:val="Table Grid"/>
    <w:basedOn w:val="TableNormal"/>
    <w:rsid w:val="000C37D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Use Case List Paragraph,List Paragraph1,Figure_name,List Paragraph2,List Bullet1,Table Number Paragraph,bu1 + Before:  0 pt,Equipmen,After:  6 pt,Section Description,b1,Bullet for no #'s,Heading2,Body Bullet,List Paragraph Char Char,new,lp1"/>
    <w:basedOn w:val="Normal"/>
    <w:link w:val="ListParagraphChar"/>
    <w:uiPriority w:val="34"/>
    <w:qFormat/>
    <w:rsid w:val="00094690"/>
    <w:pPr>
      <w:ind w:left="720"/>
      <w:contextualSpacing/>
    </w:pPr>
  </w:style>
  <w:style w:type="paragraph" w:styleId="NoSpacing">
    <w:name w:val="No Spacing"/>
    <w:uiPriority w:val="1"/>
    <w:qFormat/>
    <w:rsid w:val="00F70129"/>
    <w:rPr>
      <w:rFonts w:asciiTheme="minorHAnsi" w:eastAsiaTheme="minorHAnsi" w:hAnsiTheme="minorHAnsi" w:cstheme="minorBidi"/>
      <w:sz w:val="22"/>
      <w:szCs w:val="22"/>
      <w:lang w:val="en-US" w:eastAsia="en-US"/>
    </w:rPr>
  </w:style>
  <w:style w:type="character" w:customStyle="1" w:styleId="ListParagraphChar">
    <w:name w:val="List Paragraph Char"/>
    <w:aliases w:val="Use Case List Paragraph Char,List Paragraph1 Char,Figure_name Char,List Paragraph2 Char,List Bullet1 Char,Table Number Paragraph Char,bu1 + Before:  0 pt Char,Equipmen Char,After:  6 pt Char,Section Description Char,b1 Char,new Char"/>
    <w:link w:val="ListParagraph"/>
    <w:uiPriority w:val="34"/>
    <w:qFormat/>
    <w:rsid w:val="00E90028"/>
    <w:rPr>
      <w:sz w:val="24"/>
      <w:szCs w:val="24"/>
      <w:lang w:val="en-US" w:eastAsia="en-US"/>
    </w:rPr>
  </w:style>
  <w:style w:type="character" w:customStyle="1" w:styleId="normaltextrun">
    <w:name w:val="normaltextrun"/>
    <w:basedOn w:val="DefaultParagraphFont"/>
    <w:rsid w:val="0085159B"/>
  </w:style>
  <w:style w:type="character" w:customStyle="1" w:styleId="eop">
    <w:name w:val="eop"/>
    <w:basedOn w:val="DefaultParagraphFont"/>
    <w:rsid w:val="0085159B"/>
  </w:style>
  <w:style w:type="paragraph" w:customStyle="1" w:styleId="Default">
    <w:name w:val="Default"/>
    <w:rsid w:val="003A1D0C"/>
    <w:pPr>
      <w:autoSpaceDE w:val="0"/>
      <w:autoSpaceDN w:val="0"/>
      <w:adjustRightInd w:val="0"/>
    </w:pPr>
    <w:rPr>
      <w:rFonts w:ascii="Garamond" w:hAnsi="Garamond" w:cs="Garamond"/>
      <w:color w:val="000000"/>
      <w:sz w:val="24"/>
      <w:szCs w:val="24"/>
    </w:rPr>
  </w:style>
  <w:style w:type="character" w:customStyle="1" w:styleId="il">
    <w:name w:val="il"/>
    <w:basedOn w:val="DefaultParagraphFont"/>
    <w:rsid w:val="007B44C6"/>
  </w:style>
  <w:style w:type="character" w:customStyle="1" w:styleId="ui-provider">
    <w:name w:val="ui-provider"/>
    <w:basedOn w:val="DefaultParagraphFont"/>
    <w:rsid w:val="0081010D"/>
  </w:style>
  <w:style w:type="paragraph" w:customStyle="1" w:styleId="paragraph">
    <w:name w:val="paragraph"/>
    <w:basedOn w:val="Normal"/>
    <w:rsid w:val="003C7F58"/>
    <w:pPr>
      <w:spacing w:before="100" w:beforeAutospacing="1" w:after="100" w:afterAutospacing="1"/>
    </w:pPr>
    <w:rPr>
      <w:lang w:val="en-IN" w:eastAsia="en-IN"/>
    </w:rPr>
  </w:style>
  <w:style w:type="paragraph" w:customStyle="1" w:styleId="left-boxheadinggapdiv">
    <w:name w:val="left-box_headinggapdiv"/>
    <w:basedOn w:val="Normal"/>
    <w:rsid w:val="00E76BE6"/>
    <w:pPr>
      <w:spacing w:line="200" w:lineRule="atLeast"/>
    </w:pPr>
    <w:rPr>
      <w:sz w:val="14"/>
      <w:szCs w:val="14"/>
    </w:rPr>
  </w:style>
  <w:style w:type="character" w:customStyle="1" w:styleId="divdocumentright-box">
    <w:name w:val="div_document_right-box"/>
    <w:basedOn w:val="DefaultParagraphFont"/>
    <w:rsid w:val="00E76BE6"/>
    <w:rPr>
      <w:color w:val="343434"/>
      <w:spacing w:val="4"/>
    </w:rPr>
  </w:style>
  <w:style w:type="character" w:customStyle="1" w:styleId="divdocumentjobtitle">
    <w:name w:val="div_document_jobtitle"/>
    <w:basedOn w:val="DefaultParagraphFont"/>
    <w:rsid w:val="00E76BE6"/>
    <w:rPr>
      <w:sz w:val="28"/>
      <w:szCs w:val="28"/>
    </w:rPr>
  </w:style>
  <w:style w:type="character" w:customStyle="1" w:styleId="span">
    <w:name w:val="span"/>
    <w:basedOn w:val="DefaultParagraphFont"/>
    <w:rsid w:val="00E76BE6"/>
    <w:rPr>
      <w:bdr w:val="none" w:sz="0" w:space="0" w:color="auto"/>
      <w:vertAlign w:val="baseline"/>
    </w:rPr>
  </w:style>
  <w:style w:type="character" w:customStyle="1" w:styleId="divdocumentjobdates">
    <w:name w:val="div_document_jobdates"/>
    <w:basedOn w:val="DefaultParagraphFont"/>
    <w:rsid w:val="00E76BE6"/>
    <w:rPr>
      <w:sz w:val="22"/>
      <w:szCs w:val="22"/>
    </w:rPr>
  </w:style>
  <w:style w:type="character" w:customStyle="1" w:styleId="divdocumentright-boxdatetablesinglecolumn">
    <w:name w:val="div_document_right-box_datetable_singlecolumn"/>
    <w:basedOn w:val="DefaultParagraphFont"/>
    <w:rsid w:val="00E76BE6"/>
  </w:style>
  <w:style w:type="paragraph" w:customStyle="1" w:styleId="divdocumentright-boxsectionexperiencesinglecolumnpaddedline">
    <w:name w:val="div_document_right-box_section_experience_singlecolumn_paddedline"/>
    <w:basedOn w:val="Normal"/>
    <w:rsid w:val="00E76BE6"/>
    <w:pPr>
      <w:pBdr>
        <w:right w:val="none" w:sz="0" w:space="15" w:color="auto"/>
      </w:pBdr>
    </w:pPr>
  </w:style>
  <w:style w:type="character" w:customStyle="1" w:styleId="divdocumentemptycell">
    <w:name w:val="div_document_emptycell"/>
    <w:basedOn w:val="DefaultParagraphFont"/>
    <w:rsid w:val="00E76BE6"/>
  </w:style>
  <w:style w:type="paragraph" w:customStyle="1" w:styleId="divdocumentemptycellParagraph">
    <w:name w:val="div_document_emptycell Paragraph"/>
    <w:basedOn w:val="Normal"/>
    <w:rsid w:val="00E76BE6"/>
  </w:style>
  <w:style w:type="character" w:customStyle="1" w:styleId="divdocumentright-boxpaddedlinedate-content">
    <w:name w:val="div_document_right-box_paddedline_date-content"/>
    <w:basedOn w:val="DefaultParagraphFont"/>
    <w:rsid w:val="00E76BE6"/>
  </w:style>
  <w:style w:type="character" w:customStyle="1" w:styleId="divdocumentright-boxdatetablepindcell">
    <w:name w:val="div_document_right-box_datetable_pindcell"/>
    <w:basedOn w:val="DefaultParagraphFont"/>
    <w:rsid w:val="00E76BE6"/>
  </w:style>
  <w:style w:type="paragraph" w:customStyle="1" w:styleId="divdocumentli">
    <w:name w:val="div_document_li"/>
    <w:basedOn w:val="Normal"/>
    <w:rsid w:val="00E76BE6"/>
    <w:pPr>
      <w:pBdr>
        <w:left w:val="none" w:sz="0" w:space="5" w:color="auto"/>
      </w:pBdr>
    </w:pPr>
  </w:style>
  <w:style w:type="table" w:customStyle="1" w:styleId="divdocumentsectionexperienceparagraph">
    <w:name w:val="div_document_section_experience_paragraph"/>
    <w:basedOn w:val="TableNormal"/>
    <w:rsid w:val="00E76BE6"/>
    <w:rPr>
      <w:lang w:val="en-US" w:eastAsia="en-US"/>
    </w:rPr>
    <w:tblPr/>
  </w:style>
  <w:style w:type="paragraph" w:customStyle="1" w:styleId="divdocumentsectiongapdiv">
    <w:name w:val="div_document_sectiongapdiv"/>
    <w:basedOn w:val="Normal"/>
    <w:rsid w:val="00E76BE6"/>
    <w:pPr>
      <w:spacing w:line="400" w:lineRule="atLeast"/>
    </w:pPr>
  </w:style>
  <w:style w:type="paragraph" w:customStyle="1" w:styleId="p">
    <w:name w:val="p"/>
    <w:basedOn w:val="Normal"/>
    <w:rsid w:val="00E76BE6"/>
  </w:style>
  <w:style w:type="character" w:customStyle="1" w:styleId="WW8Num1ztrue">
    <w:name w:val="WW8Num1ztrue"/>
    <w:rsid w:val="00E627C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29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A62DC-7C3A-499C-8F56-A9F58B764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Summary:</vt:lpstr>
    </vt:vector>
  </TitlesOfParts>
  <Company>Planetasia.com</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C, Vinesh</dc:creator>
  <cp:lastModifiedBy>Swarup Sharma</cp:lastModifiedBy>
  <cp:revision>2</cp:revision>
  <cp:lastPrinted>2008-02-14T13:31:00Z</cp:lastPrinted>
  <dcterms:created xsi:type="dcterms:W3CDTF">2024-05-27T06:56:00Z</dcterms:created>
  <dcterms:modified xsi:type="dcterms:W3CDTF">2024-05-27T06:56:00Z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iteId">
    <vt:lpwstr>97984c2b-a229-4609-8185-ae84947bc3fc</vt:lpwstr>
  </property>
  <property fmtid="{D5CDD505-2E9C-101B-9397-08002B2CF9AE}" pid="4" name="MSIP_Label_2ae551e3-0043-40f0-9a67-12d995049d50_SetDate">
    <vt:lpwstr>2024-04-25T07:27:17Z</vt:lpwstr>
  </property>
  <property fmtid="{D5CDD505-2E9C-101B-9397-08002B2CF9AE}" pid="5" name="MSIP_Label_2ae551e3-0043-40f0-9a67-12d995049d50_Name">
    <vt:lpwstr>Brillio Confidential</vt:lpwstr>
  </property>
  <property fmtid="{D5CDD505-2E9C-101B-9397-08002B2CF9AE}" pid="6" name="MSIP_Label_2ae551e3-0043-40f0-9a67-12d995049d50_ActionId">
    <vt:lpwstr>c2e3494a-0b15-41d1-818d-09dcabc0baff</vt:lpwstr>
  </property>
  <property fmtid="{D5CDD505-2E9C-101B-9397-08002B2CF9AE}" pid="7" name="MSIP_Label_2ae551e3-0043-40f0-9a67-12d995049d50_Removed">
    <vt:lpwstr>False</vt:lpwstr>
  </property>
  <property fmtid="{D5CDD505-2E9C-101B-9397-08002B2CF9AE}" pid="8" name="MSIP_Label_2ae551e3-0043-40f0-9a67-12d995049d50_Extended_MSFT_Method">
    <vt:lpwstr>Standard</vt:lpwstr>
  </property>
  <property fmtid="{D5CDD505-2E9C-101B-9397-08002B2CF9AE}" pid="9" name="Sensitivity">
    <vt:lpwstr>Brillio Confidential</vt:lpwstr>
  </property>
</Properties>
</file>